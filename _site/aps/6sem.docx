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23ACE" w:rsidRDefault="00B57040" w:rsidP="00B57040">
      <w:pPr>
        <w:spacing w:line="360" w:lineRule="auto"/>
        <w:jc w:val="both"/>
        <w:rPr>
          <w:rFonts w:ascii="Tahoma" w:hAnsi="Tahoma" w:cs="Tahoma"/>
          <w:sz w:val="5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3655" t="38100" r="33020" b="381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Wp0KAPICAAA2BgAADgAAAAAAAAAAAAAAAAAuAgAAZHJzL2Uyb0RvYy54bWxQSwECLQAUAAYACAAA&#10;ACEAd5Bi7OQAAAAMAQAADwAAAAAAAAAAAAAAAABMBQAAZHJzL2Rvd25yZXYueG1sUEsFBgAAAAAE&#10;AAQA8wAAAF0GAAAAAA==&#10;" filled="f" strokecolor="#548dd4" strokeweight="1.59mm"/>
            </w:pict>
          </mc:Fallback>
        </mc:AlternateContent>
      </w:r>
      <w:bookmarkStart w:id="0" w:name="OLE_LINK1"/>
      <w:r>
        <w:rPr>
          <w:noProof/>
          <w:lang w:eastAsia="pt-BR"/>
        </w:rPr>
        <w:drawing>
          <wp:inline distT="0" distB="0" distL="0" distR="0">
            <wp:extent cx="1600200" cy="476250"/>
            <wp:effectExtent l="0" t="0" r="0" b="0"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57040" w:rsidRPr="00B57040" w:rsidRDefault="00B57040">
      <w:pPr>
        <w:pStyle w:val="Ttulo6"/>
      </w:pPr>
    </w:p>
    <w:p w:rsidR="00B57040" w:rsidRPr="00B57040" w:rsidRDefault="00B57040">
      <w:pPr>
        <w:pStyle w:val="Ttulo6"/>
      </w:pPr>
    </w:p>
    <w:p w:rsidR="00B57040" w:rsidRPr="00B57040" w:rsidRDefault="00B57040">
      <w:pPr>
        <w:pStyle w:val="Ttulo6"/>
      </w:pPr>
    </w:p>
    <w:p w:rsidR="00B23ACE" w:rsidRDefault="00B57040">
      <w:pPr>
        <w:pStyle w:val="Ttulo6"/>
      </w:pPr>
      <w:r>
        <w:rPr>
          <w:lang w:val="pt-BR"/>
        </w:rPr>
        <w:t xml:space="preserve">5º/6º </w:t>
      </w:r>
      <w:r w:rsidR="00B23ACE">
        <w:t>Ciência</w:t>
      </w:r>
      <w:r w:rsidR="00B23ACE">
        <w:rPr>
          <w:rFonts w:eastAsia="Tahoma"/>
        </w:rPr>
        <w:t xml:space="preserve"> </w:t>
      </w:r>
      <w:r w:rsidR="00B23ACE">
        <w:t>da</w:t>
      </w:r>
      <w:r w:rsidR="00B23ACE">
        <w:rPr>
          <w:rFonts w:eastAsia="Tahoma"/>
        </w:rPr>
        <w:t xml:space="preserve"> </w:t>
      </w:r>
      <w:r w:rsidR="00B23ACE">
        <w:t>Computação</w:t>
      </w:r>
      <w:r w:rsidR="00B23ACE">
        <w:rPr>
          <w:rFonts w:eastAsia="Tahoma"/>
        </w:rPr>
        <w:t xml:space="preserve"> </w:t>
      </w:r>
      <w:r w:rsidR="00B23ACE">
        <w:t>(CC)</w:t>
      </w:r>
    </w:p>
    <w:p w:rsidR="00B57040" w:rsidRDefault="00B57040" w:rsidP="00B57040">
      <w:pPr>
        <w:jc w:val="center"/>
        <w:rPr>
          <w:rFonts w:ascii="Tahoma" w:hAnsi="Tahoma" w:cs="Tahoma"/>
          <w:sz w:val="52"/>
        </w:rPr>
      </w:pPr>
    </w:p>
    <w:p w:rsidR="00B57040" w:rsidRDefault="00B57040" w:rsidP="00B57040">
      <w:pPr>
        <w:jc w:val="center"/>
        <w:rPr>
          <w:rFonts w:ascii="Tahoma" w:hAnsi="Tahoma" w:cs="Tahoma"/>
          <w:sz w:val="52"/>
        </w:rPr>
      </w:pPr>
    </w:p>
    <w:p w:rsidR="00B57040" w:rsidRDefault="00B57040" w:rsidP="00B57040">
      <w:pPr>
        <w:jc w:val="center"/>
        <w:rPr>
          <w:rFonts w:ascii="Tahoma" w:hAnsi="Tahoma" w:cs="Tahoma"/>
          <w:sz w:val="52"/>
        </w:rPr>
      </w:pPr>
    </w:p>
    <w:p w:rsidR="00B57040" w:rsidRDefault="00B57040" w:rsidP="00B57040">
      <w:pPr>
        <w:jc w:val="center"/>
        <w:rPr>
          <w:rFonts w:ascii="Tahoma" w:hAnsi="Tahoma" w:cs="Tahoma"/>
          <w:sz w:val="52"/>
        </w:rPr>
      </w:pPr>
    </w:p>
    <w:p w:rsidR="00B57040" w:rsidRDefault="00B57040" w:rsidP="00B57040">
      <w:pPr>
        <w:jc w:val="center"/>
        <w:rPr>
          <w:rFonts w:ascii="Tahoma" w:hAnsi="Tahoma" w:cs="Tahoma"/>
          <w:sz w:val="52"/>
        </w:rPr>
      </w:pPr>
    </w:p>
    <w:p w:rsidR="00B57040" w:rsidRPr="00537A7F" w:rsidRDefault="00B57040" w:rsidP="00B57040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B57040" w:rsidRPr="00564478" w:rsidRDefault="00B57040" w:rsidP="00B57040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201</w:t>
      </w:r>
      <w:r w:rsidR="00FC3852">
        <w:rPr>
          <w:rFonts w:ascii="Tahoma" w:hAnsi="Tahoma" w:cs="Tahoma"/>
          <w:color w:val="102640"/>
          <w:sz w:val="46"/>
          <w:szCs w:val="46"/>
          <w:lang w:val="pt-BR"/>
        </w:rPr>
        <w:t>3</w:t>
      </w:r>
    </w:p>
    <w:p w:rsidR="00B23ACE" w:rsidRDefault="00B23ACE">
      <w:pPr>
        <w:rPr>
          <w:color w:val="102640"/>
        </w:rPr>
      </w:pPr>
    </w:p>
    <w:p w:rsidR="00B57040" w:rsidRDefault="00B57040">
      <w:pPr>
        <w:rPr>
          <w:color w:val="102640"/>
        </w:rPr>
      </w:pPr>
    </w:p>
    <w:p w:rsidR="00B57040" w:rsidRDefault="00B57040">
      <w:pPr>
        <w:rPr>
          <w:color w:val="102640"/>
        </w:rPr>
      </w:pPr>
    </w:p>
    <w:p w:rsidR="00B57040" w:rsidRDefault="00B57040">
      <w:pPr>
        <w:rPr>
          <w:color w:val="102640"/>
        </w:rPr>
      </w:pPr>
    </w:p>
    <w:p w:rsidR="00B57040" w:rsidRDefault="00B57040">
      <w:pPr>
        <w:rPr>
          <w:color w:val="102640"/>
        </w:rPr>
      </w:pPr>
    </w:p>
    <w:p w:rsidR="00B23ACE" w:rsidRDefault="00B23ACE">
      <w:pPr>
        <w:rPr>
          <w:color w:val="102640"/>
        </w:rPr>
      </w:pPr>
    </w:p>
    <w:p w:rsidR="00B23ACE" w:rsidRDefault="00B23ACE">
      <w:pPr>
        <w:rPr>
          <w:color w:val="102640"/>
        </w:rPr>
      </w:pPr>
    </w:p>
    <w:p w:rsidR="00B23ACE" w:rsidRDefault="00B23ACE">
      <w:pPr>
        <w:rPr>
          <w:color w:val="102640"/>
        </w:rPr>
      </w:pPr>
    </w:p>
    <w:p w:rsidR="00B23ACE" w:rsidRDefault="00B23ACE">
      <w:pPr>
        <w:rPr>
          <w:color w:val="102640"/>
        </w:rPr>
      </w:pPr>
    </w:p>
    <w:p w:rsidR="00B23ACE" w:rsidRDefault="00B23ACE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B23ACE" w:rsidRDefault="00B23ACE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B23ACE" w:rsidRDefault="00B23ACE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B23ACE" w:rsidRDefault="00B23ACE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Atividades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 w:rsidR="00591C5E">
        <w:rPr>
          <w:rFonts w:ascii="Arial" w:eastAsia="Arial" w:hAnsi="Arial" w:cs="Arial"/>
          <w:b/>
          <w:sz w:val="28"/>
          <w:szCs w:val="28"/>
          <w:u w:val="single"/>
        </w:rPr>
        <w:t xml:space="preserve"> (APS)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“DESENVOLVIMENTO DE UM SISTEMA DE IDENTIFICAÇÃO E AUTENTICAÇÃO BIOMÉTRICA”</w:t>
      </w:r>
    </w:p>
    <w:p w:rsidR="00B23ACE" w:rsidRDefault="00B23ACE">
      <w:pPr>
        <w:spacing w:line="360" w:lineRule="auto"/>
        <w:jc w:val="center"/>
        <w:rPr>
          <w:rFonts w:ascii="Arial" w:hAnsi="Arial" w:cs="Arial"/>
          <w:b/>
        </w:rPr>
      </w:pPr>
    </w:p>
    <w:p w:rsidR="00B23ACE" w:rsidRDefault="00B23AC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forma: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Pede-se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Java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C#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</w:t>
      </w:r>
      <w:r>
        <w:rPr>
          <w:rFonts w:ascii="Arial" w:eastAsia="Arial" w:hAnsi="Arial" w:cs="Arial"/>
        </w:rPr>
        <w:t xml:space="preserve"> de identific</w:t>
      </w:r>
      <w:r w:rsidR="00802B4B">
        <w:rPr>
          <w:rFonts w:ascii="Arial" w:eastAsia="Arial" w:hAnsi="Arial" w:cs="Arial"/>
        </w:rPr>
        <w:t>ação e autenticação biométrica</w:t>
      </w:r>
      <w:r w:rsidR="00BA0F3B">
        <w:rPr>
          <w:rFonts w:ascii="Arial" w:eastAsia="Arial" w:hAnsi="Arial" w:cs="Arial"/>
        </w:rPr>
        <w:t xml:space="preserve"> </w:t>
      </w:r>
      <w:r w:rsidR="00A139BE">
        <w:rPr>
          <w:rFonts w:ascii="Arial" w:eastAsia="Arial" w:hAnsi="Arial" w:cs="Arial"/>
        </w:rPr>
        <w:t xml:space="preserve">que restrinja o acesso a uma rede </w:t>
      </w:r>
      <w:r w:rsidR="006D55B9">
        <w:rPr>
          <w:rFonts w:ascii="Arial" w:eastAsia="Arial" w:hAnsi="Arial" w:cs="Arial"/>
        </w:rPr>
        <w:t xml:space="preserve">com banco dados </w:t>
      </w:r>
      <w:r w:rsidR="00A139BE">
        <w:rPr>
          <w:rFonts w:ascii="Arial" w:eastAsia="Arial" w:hAnsi="Arial" w:cs="Arial"/>
        </w:rPr>
        <w:t>d</w:t>
      </w:r>
      <w:r w:rsidR="00BA0F3B">
        <w:rPr>
          <w:rFonts w:ascii="Arial" w:eastAsia="Arial" w:hAnsi="Arial" w:cs="Arial"/>
        </w:rPr>
        <w:t xml:space="preserve">o Ministério </w:t>
      </w:r>
      <w:r w:rsidR="006D55B9">
        <w:rPr>
          <w:rFonts w:ascii="Arial" w:eastAsia="Arial" w:hAnsi="Arial" w:cs="Arial"/>
        </w:rPr>
        <w:t>do Meio Ambiente. As</w:t>
      </w:r>
      <w:r w:rsidR="00802B4B">
        <w:rPr>
          <w:rFonts w:ascii="Arial" w:eastAsia="Arial" w:hAnsi="Arial" w:cs="Arial"/>
        </w:rPr>
        <w:t xml:space="preserve"> informações </w:t>
      </w:r>
      <w:r w:rsidR="006D55B9">
        <w:rPr>
          <w:rFonts w:ascii="Arial" w:eastAsia="Arial" w:hAnsi="Arial" w:cs="Arial"/>
        </w:rPr>
        <w:t xml:space="preserve">são </w:t>
      </w:r>
      <w:r w:rsidR="00802B4B">
        <w:rPr>
          <w:rFonts w:ascii="Arial" w:eastAsia="Arial" w:hAnsi="Arial" w:cs="Arial"/>
        </w:rPr>
        <w:t xml:space="preserve">estratégicas sobre as propriedades rurais que </w:t>
      </w:r>
      <w:r w:rsidR="00BA21C5">
        <w:rPr>
          <w:rFonts w:ascii="Arial" w:eastAsia="Arial" w:hAnsi="Arial" w:cs="Arial"/>
        </w:rPr>
        <w:t>utilizam</w:t>
      </w:r>
      <w:r w:rsidR="00802B4B">
        <w:rPr>
          <w:rFonts w:ascii="Arial" w:eastAsia="Arial" w:hAnsi="Arial" w:cs="Arial"/>
        </w:rPr>
        <w:t xml:space="preserve"> agrotóxicos proibidos por causarem grandes impactos nos lenções freáticos, rios e mares.</w:t>
      </w:r>
      <w:r w:rsidR="00A139BE">
        <w:rPr>
          <w:rFonts w:ascii="Arial" w:eastAsia="Arial" w:hAnsi="Arial" w:cs="Arial"/>
        </w:rPr>
        <w:t xml:space="preserve"> </w:t>
      </w:r>
      <w:r w:rsidR="00B356F0">
        <w:rPr>
          <w:rFonts w:ascii="Arial" w:eastAsia="Arial" w:hAnsi="Arial" w:cs="Arial"/>
        </w:rPr>
        <w:t>A</w:t>
      </w:r>
      <w:r w:rsidR="00A139BE">
        <w:rPr>
          <w:rFonts w:ascii="Arial" w:eastAsia="Arial" w:hAnsi="Arial" w:cs="Arial"/>
        </w:rPr>
        <w:t xml:space="preserve">s informações de nível </w:t>
      </w:r>
      <w:proofErr w:type="gramStart"/>
      <w:r w:rsidR="00E43609">
        <w:rPr>
          <w:rFonts w:ascii="Arial" w:eastAsia="Arial" w:hAnsi="Arial" w:cs="Arial"/>
        </w:rPr>
        <w:t>1</w:t>
      </w:r>
      <w:proofErr w:type="gramEnd"/>
      <w:r w:rsidR="00E43609">
        <w:rPr>
          <w:rFonts w:ascii="Arial" w:eastAsia="Arial" w:hAnsi="Arial" w:cs="Arial"/>
        </w:rPr>
        <w:t xml:space="preserve"> todos podem ter acesso; </w:t>
      </w:r>
      <w:r w:rsidR="00B356F0">
        <w:rPr>
          <w:rFonts w:ascii="Arial" w:eastAsia="Arial" w:hAnsi="Arial" w:cs="Arial"/>
        </w:rPr>
        <w:t>a</w:t>
      </w:r>
      <w:r w:rsidR="006537E4">
        <w:rPr>
          <w:rFonts w:ascii="Arial" w:eastAsia="Arial" w:hAnsi="Arial" w:cs="Arial"/>
        </w:rPr>
        <w:t>s de nível</w:t>
      </w:r>
      <w:r w:rsidR="00E43609">
        <w:rPr>
          <w:rFonts w:ascii="Arial" w:eastAsia="Arial" w:hAnsi="Arial" w:cs="Arial"/>
        </w:rPr>
        <w:t xml:space="preserve"> 2 </w:t>
      </w:r>
      <w:r w:rsidR="00B356F0">
        <w:rPr>
          <w:rFonts w:ascii="Arial" w:eastAsia="Arial" w:hAnsi="Arial" w:cs="Arial"/>
        </w:rPr>
        <w:t>são</w:t>
      </w:r>
      <w:r w:rsidR="0017328A">
        <w:rPr>
          <w:rFonts w:ascii="Arial" w:eastAsia="Arial" w:hAnsi="Arial" w:cs="Arial"/>
        </w:rPr>
        <w:t xml:space="preserve"> restritas aos d</w:t>
      </w:r>
      <w:r w:rsidR="006537E4">
        <w:rPr>
          <w:rFonts w:ascii="Arial" w:eastAsia="Arial" w:hAnsi="Arial" w:cs="Arial"/>
        </w:rPr>
        <w:t>iretores</w:t>
      </w:r>
      <w:r w:rsidR="0017328A">
        <w:rPr>
          <w:rFonts w:ascii="Arial" w:eastAsia="Arial" w:hAnsi="Arial" w:cs="Arial"/>
        </w:rPr>
        <w:t xml:space="preserve"> de divisões; </w:t>
      </w:r>
      <w:r w:rsidR="00B356F0">
        <w:rPr>
          <w:rFonts w:ascii="Arial" w:eastAsia="Arial" w:hAnsi="Arial" w:cs="Arial"/>
        </w:rPr>
        <w:t>a</w:t>
      </w:r>
      <w:r w:rsidR="006537E4">
        <w:rPr>
          <w:rFonts w:ascii="Arial" w:eastAsia="Arial" w:hAnsi="Arial" w:cs="Arial"/>
        </w:rPr>
        <w:t xml:space="preserve">s de nível 3 somente </w:t>
      </w:r>
      <w:r w:rsidR="00B356F0">
        <w:rPr>
          <w:rFonts w:ascii="Arial" w:eastAsia="Arial" w:hAnsi="Arial" w:cs="Arial"/>
        </w:rPr>
        <w:t>são acessadas pelo</w:t>
      </w:r>
      <w:r w:rsidR="006537E4">
        <w:rPr>
          <w:rFonts w:ascii="Arial" w:eastAsia="Arial" w:hAnsi="Arial" w:cs="Arial"/>
        </w:rPr>
        <w:t xml:space="preserve"> ministro do meio ambiente. </w:t>
      </w:r>
    </w:p>
    <w:p w:rsidR="00B23ACE" w:rsidRDefault="00B23ACE">
      <w:pPr>
        <w:pStyle w:val="PargrafodaLista"/>
        <w:ind w:left="0"/>
        <w:rPr>
          <w:rFonts w:ascii="Arial" w:hAnsi="Arial" w:cs="Arial"/>
        </w:rPr>
      </w:pPr>
    </w:p>
    <w:p w:rsidR="00B23ACE" w:rsidRDefault="00B23ACE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:rsidR="00B23ACE" w:rsidRDefault="00B23ACE">
      <w:pPr>
        <w:pStyle w:val="PargrafodaLista"/>
        <w:rPr>
          <w:rFonts w:ascii="Arial" w:hAnsi="Arial" w:cs="Arial"/>
        </w:rPr>
      </w:pPr>
    </w:p>
    <w:p w:rsidR="00B23ACE" w:rsidRDefault="00B23AC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analisado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obtido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através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arquivos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vídeo.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aquisição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poderão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/>
          <w:iCs/>
        </w:rPr>
        <w:t>scanner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 w:rsidR="00B356F0">
        <w:rPr>
          <w:rFonts w:ascii="Arial" w:hAnsi="Arial" w:cs="Arial"/>
        </w:rPr>
        <w:t>câmera</w:t>
      </w:r>
      <w:r>
        <w:rPr>
          <w:rFonts w:ascii="Arial" w:hAnsi="Arial" w:cs="Arial"/>
          <w:i/>
          <w:iCs/>
        </w:rPr>
        <w:t>.</w:t>
      </w:r>
    </w:p>
    <w:p w:rsidR="00B23ACE" w:rsidRDefault="00B23AC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utilizados no desenvolvimento do projeto </w:t>
      </w:r>
      <w:r>
        <w:rPr>
          <w:rFonts w:ascii="Arial" w:hAnsi="Arial" w:cs="Arial"/>
        </w:rPr>
        <w:t>acima,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envolvida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B23ACE" w:rsidRDefault="00B23ACE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refinamento,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tratamento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erros,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relatórios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adicionais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implementados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trabalho.</w:t>
      </w:r>
      <w:r>
        <w:rPr>
          <w:rFonts w:ascii="Arial" w:eastAsia="Arial" w:hAnsi="Arial" w:cs="Arial"/>
        </w:rPr>
        <w:t xml:space="preserve"> </w:t>
      </w:r>
    </w:p>
    <w:p w:rsidR="00B23ACE" w:rsidRDefault="00B23AC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atribuída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configura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 w:rsidR="007F2632">
        <w:rPr>
          <w:rFonts w:ascii="Arial" w:hAnsi="Arial" w:cs="Arial"/>
        </w:rPr>
        <w:t>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APS</w:t>
      </w:r>
      <w:r w:rsidR="007F2632">
        <w:rPr>
          <w:rFonts w:ascii="Arial" w:hAnsi="Arial" w:cs="Arial"/>
        </w:rPr>
        <w:t>.</w:t>
      </w:r>
    </w:p>
    <w:p w:rsidR="00B23ACE" w:rsidRDefault="00B23ACE" w:rsidP="00FC3852">
      <w:pPr>
        <w:pageBreakBefore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composto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diferente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dependerá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aprovação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do(a)</w:t>
      </w:r>
      <w:r>
        <w:rPr>
          <w:rFonts w:ascii="Arial" w:eastAsia="Arial" w:hAnsi="Arial" w:cs="Arial"/>
        </w:rPr>
        <w:t xml:space="preserve"> c</w:t>
      </w:r>
      <w:r>
        <w:rPr>
          <w:rFonts w:ascii="Arial" w:hAnsi="Arial" w:cs="Arial"/>
        </w:rPr>
        <w:t>oordenador(a)</w:t>
      </w:r>
      <w:r>
        <w:rPr>
          <w:rFonts w:ascii="Arial" w:eastAsia="Arial" w:hAnsi="Arial" w:cs="Arial"/>
        </w:rPr>
        <w:t xml:space="preserve"> a</w:t>
      </w:r>
      <w:r>
        <w:rPr>
          <w:rFonts w:ascii="Arial" w:hAnsi="Arial" w:cs="Arial"/>
        </w:rPr>
        <w:t>uxiliar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campus.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</w:p>
    <w:p w:rsidR="00B23ACE" w:rsidRDefault="00B23ACE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encadernado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(espiral)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capa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transparente.</w:t>
      </w:r>
      <w:r>
        <w:rPr>
          <w:rFonts w:ascii="Arial" w:eastAsia="Arial" w:hAnsi="Arial" w:cs="Arial"/>
        </w:rPr>
        <w:t xml:space="preserve"> 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</w:p>
    <w:p w:rsidR="00B23ACE" w:rsidRDefault="00B23AC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eastAsia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eastAsia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eastAsia="Arial" w:hAnsi="Arial" w:cs="Arial"/>
          <w:u w:val="single"/>
        </w:rPr>
        <w:t xml:space="preserve">Fundamentos das principais técnicas </w:t>
      </w:r>
      <w:r w:rsidR="000A3E8E">
        <w:rPr>
          <w:rFonts w:ascii="Arial" w:eastAsia="Arial" w:hAnsi="Arial" w:cs="Arial"/>
          <w:u w:val="single"/>
        </w:rPr>
        <w:t>biométricas</w:t>
      </w:r>
      <w:r>
        <w:rPr>
          <w:rFonts w:ascii="Arial" w:eastAsia="Arial" w:hAnsi="Arial" w:cs="Arial"/>
          <w:u w:val="single"/>
        </w:rPr>
        <w:t xml:space="preserve"> (conceitos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Plano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desenvolvimento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da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aplicação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B23ACE" w:rsidRDefault="00B23ACE">
      <w:pPr>
        <w:spacing w:line="360" w:lineRule="auto"/>
        <w:ind w:left="720"/>
        <w:jc w:val="both"/>
        <w:rPr>
          <w:rFonts w:ascii="Arial" w:hAnsi="Arial" w:cs="Arial"/>
        </w:rPr>
      </w:pPr>
    </w:p>
    <w:p w:rsidR="00B23ACE" w:rsidRDefault="00B23AC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:rsidR="00B23ACE" w:rsidRDefault="00B23ACE">
      <w:pPr>
        <w:spacing w:line="360" w:lineRule="auto"/>
        <w:ind w:left="360"/>
        <w:jc w:val="both"/>
        <w:rPr>
          <w:rFonts w:ascii="Arial" w:hAnsi="Arial" w:cs="Arial"/>
        </w:rPr>
      </w:pPr>
    </w:p>
    <w:p w:rsidR="00B23ACE" w:rsidRDefault="00B23AC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B23ACE" w:rsidRDefault="00B23ACE">
      <w:pPr>
        <w:jc w:val="both"/>
        <w:rPr>
          <w:rFonts w:ascii="Arial" w:hAnsi="Arial" w:cs="Arial"/>
        </w:rPr>
      </w:pP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</w:t>
      </w:r>
      <w:proofErr w:type="gramStart"/>
      <w:r>
        <w:rPr>
          <w:rFonts w:ascii="Arial" w:hAnsi="Arial" w:cs="Arial"/>
        </w:rPr>
        <w:t>)</w:t>
      </w:r>
      <w:proofErr w:type="gramEnd"/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motivação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Fundamentos das principais técnicas </w:t>
      </w:r>
      <w:proofErr w:type="spellStart"/>
      <w:r>
        <w:rPr>
          <w:rFonts w:ascii="Arial" w:eastAsia="Arial" w:hAnsi="Arial" w:cs="Arial"/>
        </w:rPr>
        <w:t>biometricas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gerais)</w:t>
      </w: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da aplicação </w:t>
      </w:r>
      <w:r>
        <w:rPr>
          <w:rFonts w:ascii="Arial" w:hAnsi="Arial" w:cs="Arial"/>
        </w:rPr>
        <w:t>(elementos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utilizadas)</w:t>
      </w:r>
    </w:p>
    <w:p w:rsidR="00B23ACE" w:rsidRDefault="00B23ACE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módulos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B23ACE" w:rsidRDefault="00B23ACE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Relatório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</w:t>
      </w:r>
      <w:bookmarkStart w:id="1" w:name="_GoBack"/>
      <w:bookmarkEnd w:id="1"/>
      <w:r>
        <w:rPr>
          <w:rFonts w:ascii="Arial" w:hAnsi="Arial" w:cs="Arial"/>
        </w:rPr>
        <w:t>grama</w:t>
      </w:r>
    </w:p>
    <w:p w:rsidR="00B23ACE" w:rsidRDefault="00B23ACE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pedidas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:rsidR="00B23ACE" w:rsidRDefault="00B23ACE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B23ACE" w:rsidRDefault="00B23ACE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pacing w:line="360" w:lineRule="auto"/>
        <w:jc w:val="both"/>
        <w:rPr>
          <w:rFonts w:ascii="Arial" w:hAnsi="Arial" w:cs="Arial"/>
        </w:rPr>
      </w:pPr>
    </w:p>
    <w:p w:rsidR="00B23ACE" w:rsidRDefault="00B23ACE">
      <w:pPr>
        <w:sectPr w:rsidR="00B23ACE">
          <w:footerReference w:type="default" r:id="rId9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B23ACE" w:rsidRDefault="00692DDB">
      <w:pPr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10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418044952" r:id="rId11"/>
        </w:object>
      </w:r>
    </w:p>
    <w:sectPr w:rsidR="00B23ACE">
      <w:footerReference w:type="default" r:id="rId12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CD3" w:rsidRDefault="00DB2CD3">
      <w:r>
        <w:separator/>
      </w:r>
    </w:p>
  </w:endnote>
  <w:endnote w:type="continuationSeparator" w:id="0">
    <w:p w:rsidR="00DB2CD3" w:rsidRDefault="00DB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ACE" w:rsidRDefault="00B23AC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ACE" w:rsidRDefault="00B23AC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CD3" w:rsidRDefault="00DB2CD3">
      <w:r>
        <w:separator/>
      </w:r>
    </w:p>
  </w:footnote>
  <w:footnote w:type="continuationSeparator" w:id="0">
    <w:p w:rsidR="00DB2CD3" w:rsidRDefault="00DB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54"/>
    <w:rsid w:val="000A3E8E"/>
    <w:rsid w:val="000A6F47"/>
    <w:rsid w:val="0017328A"/>
    <w:rsid w:val="001A240C"/>
    <w:rsid w:val="001B02CC"/>
    <w:rsid w:val="00255E54"/>
    <w:rsid w:val="00544EEC"/>
    <w:rsid w:val="00591C5E"/>
    <w:rsid w:val="006537E4"/>
    <w:rsid w:val="00692DDB"/>
    <w:rsid w:val="006D55B9"/>
    <w:rsid w:val="007F2632"/>
    <w:rsid w:val="00802B4B"/>
    <w:rsid w:val="009A1E37"/>
    <w:rsid w:val="00A139BE"/>
    <w:rsid w:val="00B23ACE"/>
    <w:rsid w:val="00B356F0"/>
    <w:rsid w:val="00B57040"/>
    <w:rsid w:val="00BA0F3B"/>
    <w:rsid w:val="00BA21C5"/>
    <w:rsid w:val="00D84098"/>
    <w:rsid w:val="00DB2CD3"/>
    <w:rsid w:val="00E43609"/>
    <w:rsid w:val="00EB15C3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2D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2DDB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2D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2DD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INTEGRADO – 1º SEMESTRE – ENGENHARIA BÁSICO</vt:lpstr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ARTHUR F. ARNOLD BATTAGLIA</cp:lastModifiedBy>
  <cp:revision>2</cp:revision>
  <cp:lastPrinted>2012-12-04T15:24:00Z</cp:lastPrinted>
  <dcterms:created xsi:type="dcterms:W3CDTF">2012-12-26T18:36:00Z</dcterms:created>
  <dcterms:modified xsi:type="dcterms:W3CDTF">2012-12-26T18:36:00Z</dcterms:modified>
</cp:coreProperties>
</file>