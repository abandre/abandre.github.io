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13985" w:rsidRDefault="0028106B" w:rsidP="00012D41">
      <w:pPr>
        <w:spacing w:line="360" w:lineRule="auto"/>
        <w:jc w:val="both"/>
        <w:rPr>
          <w:rFonts w:ascii="Tahoma" w:hAnsi="Tahoma" w:cs="Tahoma"/>
          <w:sz w:val="5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44127D" wp14:editId="328624B8">
                <wp:simplePos x="0" y="0"/>
                <wp:positionH relativeFrom="column">
                  <wp:posOffset>-438150</wp:posOffset>
                </wp:positionH>
                <wp:positionV relativeFrom="paragraph">
                  <wp:posOffset>-528955</wp:posOffset>
                </wp:positionV>
                <wp:extent cx="6743700" cy="9591675"/>
                <wp:effectExtent l="38100" t="33020" r="38100" b="3365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9591675"/>
                        </a:xfrm>
                        <a:prstGeom prst="rect">
                          <a:avLst/>
                        </a:prstGeom>
                        <a:noFill/>
                        <a:ln w="57240">
                          <a:solidFill>
                            <a:srgbClr val="548DD4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34.5pt;margin-top:-41.65pt;width:531pt;height:755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" filled="f" strokecolor="#548dd4" strokeweight="1.59mm"/>
            </w:pict>
          </mc:Fallback>
        </mc:AlternateContent>
      </w:r>
      <w:bookmarkStart w:id="0" w:name="OLE_LINK1"/>
      <w:r w:rsidR="00012D41">
        <w:rPr>
          <w:noProof/>
          <w:lang w:eastAsia="pt-BR"/>
        </w:rPr>
        <w:drawing>
          <wp:inline distT="0" distB="0" distL="0" distR="0" wp14:anchorId="2A0DCD0B" wp14:editId="6E7FF2EA">
            <wp:extent cx="1600200" cy="476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76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:rsidR="00012D41" w:rsidRDefault="00012D41" w:rsidP="00012D41">
      <w:pPr>
        <w:rPr>
          <w:rFonts w:ascii="Tahoma" w:hAnsi="Tahoma" w:cs="Tahoma"/>
          <w:sz w:val="52"/>
        </w:rPr>
      </w:pPr>
    </w:p>
    <w:p w:rsidR="00012D41" w:rsidRDefault="00012D41" w:rsidP="00012D41">
      <w:pPr>
        <w:rPr>
          <w:rFonts w:ascii="Tahoma" w:hAnsi="Tahoma" w:cs="Tahoma"/>
          <w:sz w:val="52"/>
        </w:rPr>
      </w:pPr>
    </w:p>
    <w:p w:rsidR="00012D41" w:rsidRDefault="00012D41" w:rsidP="00012D41">
      <w:pPr>
        <w:rPr>
          <w:rFonts w:ascii="Tahoma" w:hAnsi="Tahoma" w:cs="Tahoma"/>
          <w:sz w:val="52"/>
        </w:rPr>
      </w:pPr>
    </w:p>
    <w:p w:rsidR="00113985" w:rsidRDefault="00012D41">
      <w:pPr>
        <w:pStyle w:val="Ttulo6"/>
      </w:pPr>
      <w:r>
        <w:rPr>
          <w:lang w:val="pt-BR"/>
        </w:rPr>
        <w:t xml:space="preserve">2º/3º </w:t>
      </w:r>
      <w:r w:rsidR="00113985">
        <w:t>Ciência</w:t>
      </w:r>
      <w:r w:rsidR="00113985">
        <w:rPr>
          <w:rFonts w:eastAsia="Tahoma"/>
        </w:rPr>
        <w:t xml:space="preserve"> </w:t>
      </w:r>
      <w:r w:rsidR="00113985">
        <w:t>da</w:t>
      </w:r>
      <w:r w:rsidR="00113985">
        <w:rPr>
          <w:rFonts w:eastAsia="Tahoma"/>
        </w:rPr>
        <w:t xml:space="preserve"> </w:t>
      </w:r>
      <w:r w:rsidR="00113985">
        <w:t>Computação</w:t>
      </w:r>
      <w:r w:rsidR="00113985">
        <w:rPr>
          <w:rFonts w:eastAsia="Tahoma"/>
        </w:rPr>
        <w:t xml:space="preserve"> </w:t>
      </w:r>
      <w:r w:rsidR="00113985">
        <w:t>(CC)</w:t>
      </w:r>
    </w:p>
    <w:p w:rsidR="00012D41" w:rsidRDefault="00012D41" w:rsidP="00012D41">
      <w:pPr>
        <w:jc w:val="center"/>
        <w:rPr>
          <w:rFonts w:ascii="Tahoma" w:hAnsi="Tahoma" w:cs="Tahoma"/>
          <w:sz w:val="52"/>
        </w:rPr>
      </w:pPr>
    </w:p>
    <w:p w:rsidR="00012D41" w:rsidRDefault="00012D41" w:rsidP="00012D41">
      <w:pPr>
        <w:jc w:val="center"/>
        <w:rPr>
          <w:rFonts w:ascii="Tahoma" w:hAnsi="Tahoma" w:cs="Tahoma"/>
          <w:sz w:val="52"/>
        </w:rPr>
      </w:pPr>
    </w:p>
    <w:p w:rsidR="00012D41" w:rsidRDefault="00012D41" w:rsidP="00012D41">
      <w:pPr>
        <w:jc w:val="center"/>
        <w:rPr>
          <w:rFonts w:ascii="Tahoma" w:hAnsi="Tahoma" w:cs="Tahoma"/>
          <w:sz w:val="52"/>
        </w:rPr>
      </w:pPr>
    </w:p>
    <w:p w:rsidR="00012D41" w:rsidRDefault="00012D41" w:rsidP="00012D41">
      <w:pPr>
        <w:jc w:val="center"/>
        <w:rPr>
          <w:rFonts w:ascii="Tahoma" w:hAnsi="Tahoma" w:cs="Tahoma"/>
          <w:sz w:val="52"/>
        </w:rPr>
      </w:pPr>
    </w:p>
    <w:p w:rsidR="00012D41" w:rsidRDefault="00012D41" w:rsidP="00012D41">
      <w:pPr>
        <w:jc w:val="center"/>
        <w:rPr>
          <w:rFonts w:ascii="Tahoma" w:hAnsi="Tahoma" w:cs="Tahoma"/>
          <w:sz w:val="52"/>
        </w:rPr>
      </w:pPr>
    </w:p>
    <w:p w:rsidR="00012D41" w:rsidRPr="00537A7F" w:rsidRDefault="00012D41" w:rsidP="00012D41">
      <w:pPr>
        <w:pStyle w:val="Ttulo2"/>
        <w:rPr>
          <w:rFonts w:ascii="Tahoma" w:hAnsi="Tahoma" w:cs="Tahoma"/>
          <w:color w:val="102640"/>
          <w:sz w:val="46"/>
          <w:szCs w:val="46"/>
          <w:u w:val="single"/>
        </w:rPr>
      </w:pPr>
      <w:r w:rsidRPr="00564478">
        <w:rPr>
          <w:rFonts w:ascii="Tahoma" w:hAnsi="Tahoma" w:cs="Tahoma"/>
          <w:color w:val="102640"/>
          <w:sz w:val="46"/>
          <w:szCs w:val="46"/>
        </w:rPr>
        <w:t>Orientações</w:t>
      </w:r>
      <w:r w:rsidRPr="00564478">
        <w:rPr>
          <w:rFonts w:ascii="Tahoma" w:eastAsia="Tahoma" w:hAnsi="Tahoma" w:cs="Tahoma"/>
          <w:color w:val="102640"/>
          <w:sz w:val="46"/>
          <w:szCs w:val="46"/>
        </w:rPr>
        <w:t xml:space="preserve"> </w:t>
      </w:r>
      <w:r w:rsidRPr="00564478">
        <w:rPr>
          <w:rFonts w:ascii="Tahoma" w:hAnsi="Tahoma" w:cs="Tahoma"/>
          <w:color w:val="102640"/>
          <w:sz w:val="46"/>
          <w:szCs w:val="46"/>
        </w:rPr>
        <w:t>para</w:t>
      </w:r>
      <w:r w:rsidRPr="00564478">
        <w:rPr>
          <w:rFonts w:ascii="Tahoma" w:eastAsia="Tahoma" w:hAnsi="Tahoma" w:cs="Tahoma"/>
          <w:color w:val="102640"/>
          <w:sz w:val="46"/>
          <w:szCs w:val="46"/>
        </w:rPr>
        <w:t xml:space="preserve"> a disciplina de</w:t>
      </w:r>
      <w:r w:rsidRPr="00537A7F">
        <w:rPr>
          <w:rFonts w:ascii="Tahoma" w:eastAsia="Tahoma" w:hAnsi="Tahoma" w:cs="Tahoma"/>
          <w:color w:val="102640"/>
          <w:sz w:val="46"/>
          <w:szCs w:val="46"/>
          <w:u w:val="single"/>
        </w:rPr>
        <w:t xml:space="preserve"> Atividades Práticas Supervisionadas</w:t>
      </w:r>
    </w:p>
    <w:p w:rsidR="00012D41" w:rsidRPr="00564478" w:rsidRDefault="00012D41" w:rsidP="00012D41">
      <w:pPr>
        <w:pStyle w:val="Ttulo2"/>
        <w:rPr>
          <w:rFonts w:ascii="Tahoma" w:hAnsi="Tahoma" w:cs="Tahoma"/>
          <w:color w:val="102640"/>
          <w:sz w:val="46"/>
          <w:szCs w:val="46"/>
        </w:rPr>
      </w:pPr>
      <w:r w:rsidRPr="00564478">
        <w:rPr>
          <w:rFonts w:ascii="Tahoma" w:hAnsi="Tahoma" w:cs="Tahoma"/>
          <w:color w:val="102640"/>
          <w:sz w:val="46"/>
          <w:szCs w:val="46"/>
        </w:rPr>
        <w:t>201</w:t>
      </w:r>
      <w:r w:rsidR="003E63C0">
        <w:rPr>
          <w:rFonts w:ascii="Tahoma" w:hAnsi="Tahoma" w:cs="Tahoma"/>
          <w:color w:val="102640"/>
          <w:sz w:val="46"/>
          <w:szCs w:val="46"/>
          <w:lang w:val="pt-BR"/>
        </w:rPr>
        <w:t>3</w:t>
      </w:r>
      <w:bookmarkStart w:id="1" w:name="_GoBack"/>
      <w:bookmarkEnd w:id="1"/>
    </w:p>
    <w:p w:rsidR="00113985" w:rsidRDefault="00113985">
      <w:pPr>
        <w:rPr>
          <w:color w:val="102640"/>
        </w:rPr>
      </w:pPr>
    </w:p>
    <w:p w:rsidR="00113985" w:rsidRDefault="00113985">
      <w:pPr>
        <w:rPr>
          <w:color w:val="102640"/>
        </w:rPr>
      </w:pPr>
    </w:p>
    <w:p w:rsidR="00113985" w:rsidRDefault="00113985">
      <w:pPr>
        <w:rPr>
          <w:color w:val="102640"/>
        </w:rPr>
      </w:pPr>
    </w:p>
    <w:p w:rsidR="00113985" w:rsidRDefault="00113985">
      <w:pPr>
        <w:rPr>
          <w:color w:val="102640"/>
        </w:rPr>
      </w:pPr>
    </w:p>
    <w:p w:rsidR="00012D41" w:rsidRDefault="00012D41">
      <w:pPr>
        <w:rPr>
          <w:color w:val="102640"/>
        </w:rPr>
      </w:pPr>
    </w:p>
    <w:p w:rsidR="00012D41" w:rsidRDefault="00012D41">
      <w:pPr>
        <w:rPr>
          <w:color w:val="102640"/>
        </w:rPr>
      </w:pPr>
    </w:p>
    <w:p w:rsidR="00012D41" w:rsidRDefault="00012D41">
      <w:pPr>
        <w:rPr>
          <w:color w:val="102640"/>
        </w:rPr>
      </w:pPr>
    </w:p>
    <w:p w:rsidR="00012D41" w:rsidRDefault="00012D41">
      <w:pPr>
        <w:rPr>
          <w:color w:val="102640"/>
        </w:rPr>
      </w:pPr>
    </w:p>
    <w:p w:rsidR="00113985" w:rsidRDefault="00113985">
      <w:pPr>
        <w:rPr>
          <w:color w:val="102640"/>
        </w:rPr>
      </w:pPr>
    </w:p>
    <w:p w:rsidR="00113985" w:rsidRDefault="00113985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TEMA</w:t>
      </w:r>
    </w:p>
    <w:p w:rsidR="00113985" w:rsidRDefault="00113985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PROPOSTA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DO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TRABALHO</w:t>
      </w:r>
    </w:p>
    <w:p w:rsidR="00113985" w:rsidRDefault="00113985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APRESENTAÇÃO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DO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TRABALHO</w:t>
      </w:r>
    </w:p>
    <w:p w:rsidR="00113985" w:rsidRDefault="00113985" w:rsidP="00E737C9">
      <w:pPr>
        <w:spacing w:line="360" w:lineRule="auto"/>
        <w:jc w:val="center"/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b/>
          <w:sz w:val="26"/>
          <w:szCs w:val="26"/>
          <w:u w:val="single"/>
        </w:rPr>
        <w:lastRenderedPageBreak/>
        <w:t>ATIVIDADES</w:t>
      </w:r>
      <w:r>
        <w:rPr>
          <w:rFonts w:ascii="Arial" w:eastAsia="Arial" w:hAnsi="Arial" w:cs="Arial"/>
          <w:b/>
          <w:sz w:val="26"/>
          <w:szCs w:val="26"/>
          <w:u w:val="single"/>
        </w:rPr>
        <w:t xml:space="preserve"> </w:t>
      </w:r>
      <w:r>
        <w:rPr>
          <w:rFonts w:ascii="Arial" w:hAnsi="Arial" w:cs="Arial"/>
          <w:b/>
          <w:sz w:val="26"/>
          <w:szCs w:val="26"/>
          <w:u w:val="single"/>
        </w:rPr>
        <w:t>PRÁTICAS</w:t>
      </w:r>
      <w:r>
        <w:rPr>
          <w:rFonts w:ascii="Arial" w:eastAsia="Arial" w:hAnsi="Arial" w:cs="Arial"/>
          <w:b/>
          <w:sz w:val="26"/>
          <w:szCs w:val="26"/>
          <w:u w:val="single"/>
        </w:rPr>
        <w:t xml:space="preserve"> </w:t>
      </w:r>
      <w:r>
        <w:rPr>
          <w:rFonts w:ascii="Arial" w:hAnsi="Arial" w:cs="Arial"/>
          <w:b/>
          <w:sz w:val="26"/>
          <w:szCs w:val="26"/>
          <w:u w:val="single"/>
        </w:rPr>
        <w:t>SUPERVISIONADAS</w:t>
      </w:r>
      <w:r w:rsidR="00E737C9">
        <w:rPr>
          <w:rFonts w:ascii="Arial" w:hAnsi="Arial" w:cs="Arial"/>
          <w:b/>
          <w:sz w:val="26"/>
          <w:szCs w:val="26"/>
          <w:u w:val="single"/>
        </w:rPr>
        <w:t xml:space="preserve"> (APS)</w:t>
      </w:r>
    </w:p>
    <w:p w:rsidR="00E737C9" w:rsidRDefault="00E737C9" w:rsidP="00E737C9">
      <w:pPr>
        <w:spacing w:line="360" w:lineRule="auto"/>
        <w:jc w:val="center"/>
        <w:rPr>
          <w:rFonts w:ascii="Arial" w:hAnsi="Arial" w:cs="Arial"/>
        </w:rPr>
      </w:pPr>
    </w:p>
    <w:p w:rsidR="00113985" w:rsidRDefault="00113985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hAnsi="Arial" w:cs="Arial"/>
          <w:b/>
        </w:rPr>
        <w:t>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TEMA:</w:t>
      </w:r>
      <w:r>
        <w:rPr>
          <w:rFonts w:ascii="Arial" w:eastAsia="Arial" w:hAnsi="Arial" w:cs="Arial"/>
          <w:b/>
        </w:rPr>
        <w:t xml:space="preserve"> </w:t>
      </w:r>
    </w:p>
    <w:p w:rsidR="00113985" w:rsidRDefault="00113985">
      <w:pPr>
        <w:spacing w:line="360" w:lineRule="auto"/>
        <w:jc w:val="both"/>
        <w:rPr>
          <w:rFonts w:ascii="Arial" w:hAnsi="Arial" w:cs="Arial"/>
        </w:rPr>
      </w:pPr>
    </w:p>
    <w:p w:rsidR="00113985" w:rsidRDefault="00113985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“</w:t>
      </w:r>
      <w:r>
        <w:rPr>
          <w:rFonts w:ascii="Arial" w:hAnsi="Arial" w:cs="Arial"/>
          <w:b/>
        </w:rPr>
        <w:t>DESENVOLVIMENTO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SISTEMA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PARA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ANÁLISE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hAnsi="Arial" w:cs="Arial"/>
          <w:b/>
        </w:rPr>
        <w:t>PERFORMANCE</w:t>
      </w:r>
      <w:proofErr w:type="gramEnd"/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ALGORITMOS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ORDENAÇÃO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DADOS</w:t>
      </w:r>
      <w:r>
        <w:rPr>
          <w:rFonts w:ascii="Arial" w:eastAsia="Arial" w:hAnsi="Arial" w:cs="Arial"/>
          <w:b/>
        </w:rPr>
        <w:t>”</w:t>
      </w:r>
    </w:p>
    <w:p w:rsidR="00113985" w:rsidRDefault="00113985">
      <w:pPr>
        <w:spacing w:line="360" w:lineRule="auto"/>
        <w:jc w:val="center"/>
        <w:rPr>
          <w:rFonts w:ascii="Arial" w:hAnsi="Arial" w:cs="Arial"/>
          <w:b/>
        </w:rPr>
      </w:pPr>
    </w:p>
    <w:p w:rsidR="00113985" w:rsidRDefault="00113985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PROPOSTA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TRABALHO</w:t>
      </w:r>
    </w:p>
    <w:p w:rsidR="00113985" w:rsidRDefault="00113985">
      <w:pPr>
        <w:spacing w:line="360" w:lineRule="auto"/>
        <w:jc w:val="both"/>
        <w:rPr>
          <w:rFonts w:ascii="Arial" w:hAnsi="Arial" w:cs="Arial"/>
        </w:rPr>
      </w:pPr>
    </w:p>
    <w:p w:rsidR="00113985" w:rsidRDefault="0011398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constituídas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pelos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seguintes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tópicos:</w:t>
      </w:r>
    </w:p>
    <w:p w:rsidR="00113985" w:rsidRDefault="00113985">
      <w:pPr>
        <w:spacing w:line="360" w:lineRule="auto"/>
        <w:jc w:val="both"/>
        <w:rPr>
          <w:rFonts w:ascii="Arial" w:hAnsi="Arial" w:cs="Arial"/>
        </w:rPr>
      </w:pPr>
    </w:p>
    <w:p w:rsidR="00113985" w:rsidRPr="00D75EAA" w:rsidRDefault="00113985" w:rsidP="00D75EAA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D75EAA">
        <w:rPr>
          <w:rFonts w:ascii="Arial" w:hAnsi="Arial" w:cs="Arial"/>
        </w:rPr>
        <w:t>O</w:t>
      </w:r>
      <w:r w:rsidRPr="00D75EAA">
        <w:rPr>
          <w:rFonts w:ascii="Arial" w:eastAsia="Arial" w:hAnsi="Arial" w:cs="Arial"/>
        </w:rPr>
        <w:t xml:space="preserve"> </w:t>
      </w:r>
      <w:r w:rsidRPr="00D75EAA">
        <w:rPr>
          <w:rFonts w:ascii="Arial" w:hAnsi="Arial" w:cs="Arial"/>
        </w:rPr>
        <w:t>grupo</w:t>
      </w:r>
      <w:r w:rsidRPr="00D75EAA">
        <w:rPr>
          <w:rFonts w:ascii="Arial" w:eastAsia="Arial" w:hAnsi="Arial" w:cs="Arial"/>
        </w:rPr>
        <w:t xml:space="preserve"> </w:t>
      </w:r>
      <w:r w:rsidRPr="00D75EAA">
        <w:rPr>
          <w:rFonts w:ascii="Arial" w:hAnsi="Arial" w:cs="Arial"/>
        </w:rPr>
        <w:t>de</w:t>
      </w:r>
      <w:r w:rsidRPr="00D75EAA">
        <w:rPr>
          <w:rFonts w:ascii="Arial" w:eastAsia="Arial" w:hAnsi="Arial" w:cs="Arial"/>
        </w:rPr>
        <w:t xml:space="preserve"> </w:t>
      </w:r>
      <w:r w:rsidRPr="00D75EAA">
        <w:rPr>
          <w:rFonts w:ascii="Arial" w:hAnsi="Arial" w:cs="Arial"/>
        </w:rPr>
        <w:t>alunos</w:t>
      </w:r>
      <w:r w:rsidRPr="00D75EAA">
        <w:rPr>
          <w:rFonts w:ascii="Arial" w:eastAsia="Arial" w:hAnsi="Arial" w:cs="Arial"/>
        </w:rPr>
        <w:t xml:space="preserve"> </w:t>
      </w:r>
      <w:r w:rsidRPr="00D75EAA">
        <w:rPr>
          <w:rFonts w:ascii="Arial" w:hAnsi="Arial" w:cs="Arial"/>
        </w:rPr>
        <w:t>deverá</w:t>
      </w:r>
      <w:r w:rsidRPr="00D75EAA">
        <w:rPr>
          <w:rFonts w:ascii="Arial" w:eastAsia="Arial" w:hAnsi="Arial" w:cs="Arial"/>
        </w:rPr>
        <w:t xml:space="preserve"> </w:t>
      </w:r>
      <w:r w:rsidRPr="00D75EAA">
        <w:rPr>
          <w:rFonts w:ascii="Arial" w:hAnsi="Arial" w:cs="Arial"/>
        </w:rPr>
        <w:t>realizar</w:t>
      </w:r>
      <w:r w:rsidRPr="00D75EAA">
        <w:rPr>
          <w:rFonts w:ascii="Arial" w:eastAsia="Arial" w:hAnsi="Arial" w:cs="Arial"/>
        </w:rPr>
        <w:t xml:space="preserve"> </w:t>
      </w:r>
      <w:r w:rsidR="00D75EAA">
        <w:rPr>
          <w:rFonts w:ascii="Arial" w:eastAsia="Arial" w:hAnsi="Arial" w:cs="Arial"/>
        </w:rPr>
        <w:t xml:space="preserve">um trabalho </w:t>
      </w:r>
      <w:r w:rsidR="0068540F">
        <w:rPr>
          <w:rFonts w:ascii="Arial" w:eastAsia="Arial" w:hAnsi="Arial" w:cs="Arial"/>
        </w:rPr>
        <w:t xml:space="preserve">utilizando </w:t>
      </w:r>
      <w:r w:rsidR="0068540F">
        <w:rPr>
          <w:rFonts w:ascii="Arial" w:hAnsi="Arial" w:cs="Arial"/>
        </w:rPr>
        <w:t>algoritmos</w:t>
      </w:r>
      <w:r w:rsidR="0068540F">
        <w:rPr>
          <w:rFonts w:ascii="Arial" w:eastAsia="Arial" w:hAnsi="Arial" w:cs="Arial"/>
        </w:rPr>
        <w:t xml:space="preserve"> </w:t>
      </w:r>
      <w:r w:rsidR="00D75EAA">
        <w:rPr>
          <w:rFonts w:ascii="Arial" w:eastAsia="Arial" w:hAnsi="Arial" w:cs="Arial"/>
        </w:rPr>
        <w:t xml:space="preserve">considerando </w:t>
      </w:r>
      <w:r w:rsidR="00304F15">
        <w:rPr>
          <w:rFonts w:ascii="Arial" w:eastAsia="Arial" w:hAnsi="Arial" w:cs="Arial"/>
        </w:rPr>
        <w:t xml:space="preserve">o seguinte exemplo: </w:t>
      </w:r>
      <w:r w:rsidR="00304F15">
        <w:rPr>
          <w:rFonts w:ascii="Arial" w:hAnsi="Arial" w:cs="Arial"/>
        </w:rPr>
        <w:t>o</w:t>
      </w:r>
      <w:r w:rsidR="00344C53" w:rsidRPr="00D75EAA">
        <w:rPr>
          <w:rFonts w:ascii="Arial" w:hAnsi="Arial" w:cs="Arial"/>
        </w:rPr>
        <w:t xml:space="preserve"> </w:t>
      </w:r>
      <w:r w:rsidR="00447440" w:rsidRPr="00D75EAA">
        <w:rPr>
          <w:rFonts w:ascii="Arial" w:hAnsi="Arial" w:cs="Arial"/>
        </w:rPr>
        <w:t xml:space="preserve">geoprocessamento de imagens da floresta amazônica </w:t>
      </w:r>
      <w:r w:rsidR="00FE01CC" w:rsidRPr="00D75EAA">
        <w:rPr>
          <w:rFonts w:ascii="Arial" w:hAnsi="Arial" w:cs="Arial"/>
        </w:rPr>
        <w:t xml:space="preserve">permite a fiscalização de ações de crimes ambientais. Os satélites geram </w:t>
      </w:r>
      <w:r w:rsidR="006A7BBA" w:rsidRPr="00D75EAA">
        <w:rPr>
          <w:rFonts w:ascii="Arial" w:hAnsi="Arial" w:cs="Arial"/>
        </w:rPr>
        <w:t xml:space="preserve">cerca de </w:t>
      </w:r>
      <w:r w:rsidR="00830DD4" w:rsidRPr="00D75EAA">
        <w:rPr>
          <w:rFonts w:ascii="Arial" w:hAnsi="Arial" w:cs="Arial"/>
        </w:rPr>
        <w:t>10</w:t>
      </w:r>
      <w:r w:rsidR="006A7BBA" w:rsidRPr="00D75EAA">
        <w:rPr>
          <w:rFonts w:ascii="Arial" w:hAnsi="Arial" w:cs="Arial"/>
        </w:rPr>
        <w:t xml:space="preserve">0 mil imagens </w:t>
      </w:r>
      <w:r w:rsidR="00E54173" w:rsidRPr="00D75EAA">
        <w:rPr>
          <w:rFonts w:ascii="Arial" w:hAnsi="Arial" w:cs="Arial"/>
        </w:rPr>
        <w:t xml:space="preserve">de toda a </w:t>
      </w:r>
      <w:r w:rsidR="002A57DE" w:rsidRPr="00D75EAA">
        <w:rPr>
          <w:rFonts w:ascii="Arial" w:hAnsi="Arial" w:cs="Arial"/>
        </w:rPr>
        <w:t>região a</w:t>
      </w:r>
      <w:r w:rsidR="00E54173" w:rsidRPr="00D75EAA">
        <w:rPr>
          <w:rFonts w:ascii="Arial" w:hAnsi="Arial" w:cs="Arial"/>
        </w:rPr>
        <w:t xml:space="preserve"> cada 24 horas</w:t>
      </w:r>
      <w:r w:rsidR="004C485B">
        <w:rPr>
          <w:rFonts w:ascii="Arial" w:hAnsi="Arial" w:cs="Arial"/>
        </w:rPr>
        <w:t>, essas imagens são armazenadas o catalogadas</w:t>
      </w:r>
      <w:r w:rsidR="00B16683" w:rsidRPr="00D75EAA">
        <w:rPr>
          <w:rFonts w:ascii="Arial" w:hAnsi="Arial" w:cs="Arial"/>
        </w:rPr>
        <w:t xml:space="preserve">. </w:t>
      </w:r>
    </w:p>
    <w:p w:rsidR="00830DD4" w:rsidRDefault="00830DD4">
      <w:pPr>
        <w:spacing w:line="360" w:lineRule="auto"/>
        <w:ind w:left="720"/>
        <w:jc w:val="both"/>
        <w:rPr>
          <w:rFonts w:ascii="Arial" w:hAnsi="Arial" w:cs="Arial"/>
        </w:rPr>
      </w:pPr>
    </w:p>
    <w:p w:rsidR="00113985" w:rsidRDefault="009667D4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grupo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deverá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selecionar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três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ou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mais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técnicas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e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desenvolver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um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sistema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computacional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completo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que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obtenha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os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dados</w:t>
      </w:r>
      <w:r w:rsidR="004C485B">
        <w:rPr>
          <w:rFonts w:ascii="Arial" w:hAnsi="Arial" w:cs="Arial"/>
        </w:rPr>
        <w:t xml:space="preserve"> catalogados das imagens capturadas dos satélites</w:t>
      </w:r>
      <w:r w:rsidR="00113985">
        <w:rPr>
          <w:rFonts w:ascii="Arial" w:hAnsi="Arial" w:cs="Arial"/>
        </w:rPr>
        <w:t>,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efetue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a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ordenação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e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compare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os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desempenhos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entre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eles.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A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unidade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de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medida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para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efeito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de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comparação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deverá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ser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o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tempo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total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de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ordenação.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Não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deverá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ser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contabilizado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o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tempo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de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aquisição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dos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dados,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apenas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o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processo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específico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de</w:t>
      </w:r>
      <w:r w:rsidR="00113985">
        <w:rPr>
          <w:rFonts w:ascii="Arial" w:eastAsia="Arial" w:hAnsi="Arial" w:cs="Arial"/>
        </w:rPr>
        <w:t xml:space="preserve"> </w:t>
      </w:r>
      <w:r w:rsidR="00113985">
        <w:rPr>
          <w:rFonts w:ascii="Arial" w:hAnsi="Arial" w:cs="Arial"/>
        </w:rPr>
        <w:t>ordenação.</w:t>
      </w:r>
    </w:p>
    <w:p w:rsidR="00113985" w:rsidRDefault="00113985">
      <w:pPr>
        <w:spacing w:line="360" w:lineRule="auto"/>
        <w:jc w:val="both"/>
      </w:pPr>
    </w:p>
    <w:p w:rsidR="00113985" w:rsidRDefault="00113985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utilizados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ordenações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externos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(obtidos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partir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valores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previamente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armazenados,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tais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arquivos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texto)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internos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(valores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aleatórios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gerados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pelo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próprio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programa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ou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fornecidos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diretamente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pelo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usuário).</w:t>
      </w:r>
      <w:r>
        <w:rPr>
          <w:rFonts w:ascii="Arial" w:eastAsia="Arial" w:hAnsi="Arial" w:cs="Arial"/>
        </w:rPr>
        <w:t xml:space="preserve">  </w:t>
      </w:r>
    </w:p>
    <w:p w:rsidR="00113985" w:rsidRDefault="00113985">
      <w:pPr>
        <w:spacing w:line="360" w:lineRule="auto"/>
        <w:jc w:val="both"/>
      </w:pPr>
    </w:p>
    <w:p w:rsidR="00113985" w:rsidRDefault="0011398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sistema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computacional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desenvolvido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utilizando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linguagem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programação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Java,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ou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ainda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linguagem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programação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Microsoft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Visual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C#.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escolha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linguagem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programação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fica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critério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grupo.</w:t>
      </w:r>
    </w:p>
    <w:p w:rsidR="00113985" w:rsidRDefault="00113985">
      <w:pPr>
        <w:pStyle w:val="PargrafodaLista"/>
        <w:rPr>
          <w:rFonts w:ascii="Arial" w:hAnsi="Arial" w:cs="Arial"/>
        </w:rPr>
      </w:pPr>
    </w:p>
    <w:p w:rsidR="00113985" w:rsidRDefault="0011398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escrever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monografia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sobre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aspectos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teóricos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envolvem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projeto,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bem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sobre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todos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assuntos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relativos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desenvolvimento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sistema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computacional.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estrutura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básica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monografia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é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apresentada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abaixo:</w:t>
      </w:r>
    </w:p>
    <w:p w:rsidR="00F06552" w:rsidRDefault="00F06552" w:rsidP="00F06552">
      <w:pPr>
        <w:pStyle w:val="PargrafodaLista"/>
        <w:rPr>
          <w:rFonts w:ascii="Arial" w:hAnsi="Arial" w:cs="Arial"/>
        </w:rPr>
      </w:pPr>
    </w:p>
    <w:p w:rsidR="00F06552" w:rsidRDefault="00F06552" w:rsidP="00F06552">
      <w:pPr>
        <w:ind w:left="357"/>
        <w:jc w:val="both"/>
        <w:rPr>
          <w:rFonts w:ascii="Arial" w:hAnsi="Arial" w:cs="Arial"/>
        </w:rPr>
      </w:pPr>
    </w:p>
    <w:p w:rsidR="00113985" w:rsidRDefault="00113985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Introdução</w:t>
      </w:r>
      <w:r>
        <w:rPr>
          <w:rFonts w:ascii="Arial" w:eastAsia="Arial" w:hAnsi="Arial" w:cs="Arial"/>
        </w:rPr>
        <w:t xml:space="preserve"> – </w:t>
      </w:r>
      <w:r>
        <w:rPr>
          <w:rFonts w:ascii="Arial" w:hAnsi="Arial" w:cs="Arial"/>
        </w:rPr>
        <w:t>deve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conter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breve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descrição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respeito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mais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conhecidos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algoritmos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ordenação;</w:t>
      </w:r>
    </w:p>
    <w:p w:rsidR="00113985" w:rsidRDefault="00113985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Referencial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Teórico</w:t>
      </w:r>
      <w:r>
        <w:rPr>
          <w:rFonts w:ascii="Arial" w:eastAsia="Arial" w:hAnsi="Arial" w:cs="Arial"/>
        </w:rPr>
        <w:t xml:space="preserve"> – </w:t>
      </w:r>
      <w:r>
        <w:rPr>
          <w:rFonts w:ascii="Arial" w:hAnsi="Arial" w:cs="Arial"/>
        </w:rPr>
        <w:t>deve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apresentar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explicar)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algoritmos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ordenação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escolhidos.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referências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bibliográficas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utilizadas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nessa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avaliadas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impacto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final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trabalho;</w:t>
      </w:r>
    </w:p>
    <w:p w:rsidR="00113985" w:rsidRDefault="00113985">
      <w:pPr>
        <w:numPr>
          <w:ilvl w:val="1"/>
          <w:numId w:val="4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  <w:b/>
        </w:rPr>
        <w:t>Desenvolvimento</w:t>
      </w:r>
      <w:r>
        <w:rPr>
          <w:rFonts w:ascii="Arial" w:eastAsia="Arial" w:hAnsi="Arial" w:cs="Arial"/>
        </w:rPr>
        <w:t xml:space="preserve"> – </w:t>
      </w:r>
      <w:r>
        <w:rPr>
          <w:rFonts w:ascii="Arial" w:hAnsi="Arial" w:cs="Arial"/>
        </w:rPr>
        <w:t>deve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descrever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todos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estágios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processo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desenvolvimento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sistema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computacional.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abordados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seguintes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tópicos: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geração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e/ou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obtenção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ordenação,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processo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ordenação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dados,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listagem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valores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antes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depois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ordenação,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apresentação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resultados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comparativos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performance</w:t>
      </w:r>
      <w:proofErr w:type="gramEnd"/>
      <w:r>
        <w:rPr>
          <w:rFonts w:ascii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:rsidR="00113985" w:rsidRDefault="00113985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Resultados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Discussão</w:t>
      </w:r>
      <w:r>
        <w:rPr>
          <w:rFonts w:ascii="Arial" w:eastAsia="Arial" w:hAnsi="Arial" w:cs="Arial"/>
        </w:rPr>
        <w:t xml:space="preserve"> – </w:t>
      </w:r>
      <w:r>
        <w:rPr>
          <w:rFonts w:ascii="Arial" w:hAnsi="Arial" w:cs="Arial"/>
        </w:rPr>
        <w:t>deve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apresentar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conjunto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testes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envolvendo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técnicas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implementadas</w:t>
      </w:r>
      <w:proofErr w:type="gramEnd"/>
      <w:r>
        <w:rPr>
          <w:rFonts w:ascii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Nestes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testes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demonstrar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eficiência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algoritmos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ordenação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diversos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cenários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possíveis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(tamanhos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variados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valores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entrada,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ordenados,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semi-ordenados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ou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aleatórios,</w:t>
      </w:r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etc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...</w:t>
      </w:r>
      <w:proofErr w:type="gramEnd"/>
      <w:r>
        <w:rPr>
          <w:rFonts w:ascii="Arial" w:hAnsi="Arial" w:cs="Arial"/>
        </w:rPr>
        <w:t>).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É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fundamental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resultados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sejam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apresentados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por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meio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tabelas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gráficos,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resultados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obtidos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sejam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discutidos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intuito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identificar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vantagens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desvantagens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algoritmo,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determinado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cenário;</w:t>
      </w:r>
    </w:p>
    <w:p w:rsidR="00113985" w:rsidRDefault="00113985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Considerações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Finais</w:t>
      </w:r>
      <w:r>
        <w:rPr>
          <w:rFonts w:ascii="Arial" w:eastAsia="Arial" w:hAnsi="Arial" w:cs="Arial"/>
        </w:rPr>
        <w:t xml:space="preserve"> – </w:t>
      </w:r>
      <w:r>
        <w:rPr>
          <w:rFonts w:ascii="Arial" w:hAnsi="Arial" w:cs="Arial"/>
        </w:rPr>
        <w:t>deve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apresentar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considerações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respeito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técnicas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escolhidas,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bem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sobre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resultados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obtidos;</w:t>
      </w:r>
    </w:p>
    <w:p w:rsidR="00113985" w:rsidRDefault="00113985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Referências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Bibliográficas</w:t>
      </w:r>
      <w:r>
        <w:rPr>
          <w:rFonts w:ascii="Arial" w:eastAsia="Arial" w:hAnsi="Arial" w:cs="Arial"/>
        </w:rPr>
        <w:t xml:space="preserve"> – </w:t>
      </w:r>
      <w:r>
        <w:rPr>
          <w:rFonts w:ascii="Arial" w:hAnsi="Arial" w:cs="Arial"/>
        </w:rPr>
        <w:t>deve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conter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todas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referências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utilizadas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escrita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desenvolvimento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projeto;</w:t>
      </w:r>
    </w:p>
    <w:p w:rsidR="00113985" w:rsidRDefault="00113985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Código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Fonte</w:t>
      </w:r>
      <w:r>
        <w:rPr>
          <w:rFonts w:ascii="Arial" w:eastAsia="Arial" w:hAnsi="Arial" w:cs="Arial"/>
        </w:rPr>
        <w:t xml:space="preserve"> – </w:t>
      </w:r>
      <w:r>
        <w:rPr>
          <w:rFonts w:ascii="Arial" w:hAnsi="Arial" w:cs="Arial"/>
        </w:rPr>
        <w:t>deve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apresentar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todo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código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projeto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desenvolvido;</w:t>
      </w:r>
    </w:p>
    <w:p w:rsidR="00113985" w:rsidRDefault="00113985">
      <w:pPr>
        <w:spacing w:line="360" w:lineRule="auto"/>
        <w:jc w:val="both"/>
        <w:rPr>
          <w:rFonts w:ascii="Arial" w:hAnsi="Arial" w:cs="Arial"/>
        </w:rPr>
      </w:pPr>
    </w:p>
    <w:p w:rsidR="00113985" w:rsidRDefault="0011398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nível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refinamento,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tratamento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erros,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assim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complexidade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técnicas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ordenação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escolhidas,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impacto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direto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final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Novas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funcionalidades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poderão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implementadas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neste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sistema,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relacionadas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abordado.</w:t>
      </w:r>
    </w:p>
    <w:p w:rsidR="00113985" w:rsidRDefault="00113985">
      <w:pPr>
        <w:spacing w:line="360" w:lineRule="auto"/>
        <w:ind w:left="720"/>
        <w:jc w:val="both"/>
        <w:rPr>
          <w:rFonts w:ascii="Arial" w:hAnsi="Arial" w:cs="Arial"/>
        </w:rPr>
      </w:pPr>
    </w:p>
    <w:p w:rsidR="00113985" w:rsidRDefault="0011398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atribuída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entregue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configura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APS.</w:t>
      </w:r>
    </w:p>
    <w:p w:rsidR="00113985" w:rsidRDefault="00113985" w:rsidP="00545FC7">
      <w:pPr>
        <w:pageBreakBefore/>
        <w:spacing w:after="12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APRESENTAÇÃO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TRABALHO</w:t>
      </w:r>
    </w:p>
    <w:p w:rsidR="00113985" w:rsidRDefault="00113985" w:rsidP="00545FC7">
      <w:pPr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composto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3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alunos.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número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diferente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3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dependerá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aprovação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do(a)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Coordenador(a)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Auxiliar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campus.</w:t>
      </w:r>
    </w:p>
    <w:p w:rsidR="00113985" w:rsidRDefault="00113985" w:rsidP="00545FC7">
      <w:pPr>
        <w:numPr>
          <w:ilvl w:val="0"/>
          <w:numId w:val="2"/>
        </w:numPr>
        <w:spacing w:after="120"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Todas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etapas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escritas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ARIAL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12,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espaçamento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1,5,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margem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direita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2,5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margem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esquerda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2,5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cm.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A4,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encadernado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(espiral)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capa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transparente.</w:t>
      </w:r>
      <w:r>
        <w:rPr>
          <w:rFonts w:ascii="Arial" w:eastAsia="Arial" w:hAnsi="Arial" w:cs="Arial"/>
        </w:rPr>
        <w:t xml:space="preserve"> </w:t>
      </w:r>
    </w:p>
    <w:p w:rsidR="00113985" w:rsidRDefault="00113985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Limites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113985" w:rsidRDefault="00113985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Introdução:</w:t>
      </w:r>
      <w:r>
        <w:rPr>
          <w:rFonts w:ascii="Arial" w:eastAsia="Arial" w:hAnsi="Arial" w:cs="Arial"/>
          <w:u w:val="single"/>
        </w:rPr>
        <w:t xml:space="preserve">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4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113985" w:rsidRDefault="00113985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Referencial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Teórico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3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113985" w:rsidRDefault="00113985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Desenvolvimento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mínimo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10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113985" w:rsidRDefault="00113985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Resultados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e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Discussão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mínimo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6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10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113985" w:rsidRDefault="00113985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Considerações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Finais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mínimo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3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113985" w:rsidRDefault="00113985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hAnsi="Arial" w:cs="Arial"/>
          <w:u w:val="single"/>
        </w:rPr>
        <w:t>Referências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Bibliográficas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mínimo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</w:p>
    <w:p w:rsidR="00113985" w:rsidRDefault="00113985" w:rsidP="00545FC7">
      <w:pPr>
        <w:spacing w:after="12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Código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Fonte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há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limite;</w:t>
      </w:r>
    </w:p>
    <w:p w:rsidR="00113985" w:rsidRDefault="00113985" w:rsidP="00545FC7">
      <w:pPr>
        <w:numPr>
          <w:ilvl w:val="0"/>
          <w:numId w:val="2"/>
        </w:numPr>
        <w:spacing w:after="120" w:line="36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entregue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junto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ficha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padrão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“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  <w:r>
        <w:rPr>
          <w:rFonts w:ascii="Arial" w:eastAsia="Arial" w:hAnsi="Arial" w:cs="Arial"/>
        </w:rPr>
        <w:t xml:space="preserve">” </w:t>
      </w:r>
      <w:r>
        <w:rPr>
          <w:rFonts w:ascii="Arial" w:hAnsi="Arial" w:cs="Arial"/>
        </w:rPr>
        <w:t>ilustrando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cronologicamente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itens.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entrega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informada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pelo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coordenador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auxiliar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curso.</w:t>
      </w:r>
    </w:p>
    <w:p w:rsidR="00113985" w:rsidRDefault="00113985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Estrutura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trabalho:</w:t>
      </w:r>
    </w:p>
    <w:p w:rsidR="00113985" w:rsidRDefault="00113985">
      <w:pPr>
        <w:jc w:val="both"/>
        <w:rPr>
          <w:rFonts w:ascii="Arial" w:hAnsi="Arial" w:cs="Arial"/>
        </w:rPr>
      </w:pPr>
    </w:p>
    <w:p w:rsidR="00113985" w:rsidRDefault="00113985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Capa: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identificando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tema,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relação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alunos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(nome/RA</w:t>
      </w:r>
      <w:proofErr w:type="gramStart"/>
      <w:r>
        <w:rPr>
          <w:rFonts w:ascii="Arial" w:hAnsi="Arial" w:cs="Arial"/>
        </w:rPr>
        <w:t>)</w:t>
      </w:r>
      <w:proofErr w:type="gramEnd"/>
    </w:p>
    <w:p w:rsidR="00113985" w:rsidRDefault="00113985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Índice</w:t>
      </w:r>
    </w:p>
    <w:p w:rsidR="00113985" w:rsidRDefault="00113985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</w:p>
    <w:p w:rsidR="00113985" w:rsidRDefault="00113985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:rsidR="00113985" w:rsidRDefault="00113985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Referencial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Teórico</w:t>
      </w:r>
    </w:p>
    <w:p w:rsidR="00113985" w:rsidRDefault="00113985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Desenvolvimento</w:t>
      </w:r>
    </w:p>
    <w:p w:rsidR="00113985" w:rsidRDefault="00113985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Resultados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Discussão</w:t>
      </w:r>
    </w:p>
    <w:p w:rsidR="00113985" w:rsidRDefault="00113985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Considerações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Finais</w:t>
      </w:r>
    </w:p>
    <w:p w:rsidR="00545FC7" w:rsidRDefault="00113985" w:rsidP="00545FC7">
      <w:pPr>
        <w:numPr>
          <w:ilvl w:val="1"/>
          <w:numId w:val="2"/>
        </w:numPr>
        <w:spacing w:line="360" w:lineRule="auto"/>
        <w:ind w:left="426" w:hanging="66"/>
        <w:jc w:val="both"/>
        <w:rPr>
          <w:rFonts w:ascii="Arial" w:hAnsi="Arial" w:cs="Arial"/>
        </w:rPr>
      </w:pPr>
      <w:r w:rsidRPr="00545FC7">
        <w:rPr>
          <w:rFonts w:ascii="Arial" w:hAnsi="Arial" w:cs="Arial"/>
        </w:rPr>
        <w:t>Referências</w:t>
      </w:r>
      <w:r w:rsidRPr="00545FC7">
        <w:rPr>
          <w:rFonts w:ascii="Arial" w:eastAsia="Arial" w:hAnsi="Arial" w:cs="Arial"/>
        </w:rPr>
        <w:t xml:space="preserve"> </w:t>
      </w:r>
      <w:r w:rsidRPr="00545FC7">
        <w:rPr>
          <w:rFonts w:ascii="Arial" w:hAnsi="Arial" w:cs="Arial"/>
        </w:rPr>
        <w:t>Bibliográficas</w:t>
      </w:r>
    </w:p>
    <w:p w:rsidR="00113985" w:rsidRPr="00545FC7" w:rsidRDefault="00113985" w:rsidP="00545FC7">
      <w:pPr>
        <w:numPr>
          <w:ilvl w:val="1"/>
          <w:numId w:val="2"/>
        </w:numPr>
        <w:tabs>
          <w:tab w:val="clear" w:pos="792"/>
        </w:tabs>
        <w:spacing w:line="360" w:lineRule="auto"/>
        <w:ind w:left="788" w:hanging="431"/>
        <w:jc w:val="both"/>
        <w:rPr>
          <w:rFonts w:ascii="Arial" w:hAnsi="Arial" w:cs="Arial"/>
        </w:rPr>
      </w:pPr>
      <w:r w:rsidRPr="00545FC7">
        <w:rPr>
          <w:rFonts w:ascii="Arial" w:hAnsi="Arial" w:cs="Arial"/>
        </w:rPr>
        <w:t>Código</w:t>
      </w:r>
      <w:r w:rsidRPr="00545FC7">
        <w:rPr>
          <w:rFonts w:ascii="Arial" w:eastAsia="Arial" w:hAnsi="Arial" w:cs="Arial"/>
        </w:rPr>
        <w:t xml:space="preserve"> </w:t>
      </w:r>
      <w:r w:rsidRPr="00545FC7">
        <w:rPr>
          <w:rFonts w:ascii="Arial" w:hAnsi="Arial" w:cs="Arial"/>
        </w:rPr>
        <w:t>fonte</w:t>
      </w:r>
    </w:p>
    <w:p w:rsidR="00113985" w:rsidRDefault="00113985" w:rsidP="00545FC7">
      <w:pPr>
        <w:numPr>
          <w:ilvl w:val="1"/>
          <w:numId w:val="2"/>
        </w:numPr>
        <w:spacing w:line="360" w:lineRule="auto"/>
        <w:ind w:left="357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Ficha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</w:p>
    <w:p w:rsidR="00113985" w:rsidRDefault="00113985">
      <w:pPr>
        <w:spacing w:line="360" w:lineRule="auto"/>
        <w:jc w:val="both"/>
        <w:rPr>
          <w:rFonts w:ascii="Arial" w:hAnsi="Arial" w:cs="Arial"/>
        </w:rPr>
      </w:pPr>
    </w:p>
    <w:p w:rsidR="00113985" w:rsidRDefault="00113985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IV.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MODELO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FICHA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ATIVIDADES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PRÁTICAS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SUPERVISIONADAS</w:t>
      </w:r>
    </w:p>
    <w:p w:rsidR="00113985" w:rsidRDefault="00113985">
      <w:pPr>
        <w:sectPr w:rsidR="00113985">
          <w:footerReference w:type="default" r:id="rId9"/>
          <w:pgSz w:w="11906" w:h="16838"/>
          <w:pgMar w:top="1418" w:right="1418" w:bottom="1418" w:left="1418" w:header="720" w:footer="709" w:gutter="0"/>
          <w:cols w:space="720"/>
          <w:docGrid w:linePitch="360"/>
        </w:sectPr>
      </w:pPr>
    </w:p>
    <w:p w:rsidR="00113985" w:rsidRDefault="0028106B">
      <w:pPr>
        <w:spacing w:line="360" w:lineRule="auto"/>
        <w:jc w:val="center"/>
      </w:pPr>
      <w:r>
        <w:object w:dxaOrig="14039" w:dyaOrig="11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2.25pt;height:516.75pt" o:ole="" o:bordertopcolor="this" o:borderleftcolor="this" o:borderbottomcolor="this" o:borderrightcolor="this" filled="t">
            <v:fill color2="black"/>
            <v:imagedata r:id="rId10" o:title=""/>
            <w10:bordertop space="4"/>
            <w10:borderleft space="7"/>
            <w10:borderbottom space="4"/>
            <w10:borderright space="7"/>
          </v:shape>
          <o:OLEObject Type="Embed" ProgID="Excel.Sheet.8" ShapeID="_x0000_i1025" DrawAspect="Content" ObjectID="_1418044795" r:id="rId11"/>
        </w:object>
      </w:r>
    </w:p>
    <w:sectPr w:rsidR="00113985">
      <w:footerReference w:type="default" r:id="rId12"/>
      <w:pgSz w:w="16838" w:h="11906" w:orient="landscape"/>
      <w:pgMar w:top="284" w:right="851" w:bottom="765" w:left="85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B91" w:rsidRDefault="006C6B91">
      <w:r>
        <w:separator/>
      </w:r>
    </w:p>
  </w:endnote>
  <w:endnote w:type="continuationSeparator" w:id="0">
    <w:p w:rsidR="006C6B91" w:rsidRDefault="006C6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985" w:rsidRDefault="00113985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985" w:rsidRDefault="0011398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B91" w:rsidRDefault="006C6B91">
      <w:r>
        <w:separator/>
      </w:r>
    </w:p>
  </w:footnote>
  <w:footnote w:type="continuationSeparator" w:id="0">
    <w:p w:rsidR="006C6B91" w:rsidRDefault="006C6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C53"/>
    <w:rsid w:val="00012D41"/>
    <w:rsid w:val="00113985"/>
    <w:rsid w:val="0028106B"/>
    <w:rsid w:val="002A57DE"/>
    <w:rsid w:val="00304F15"/>
    <w:rsid w:val="00344C53"/>
    <w:rsid w:val="00381B50"/>
    <w:rsid w:val="003E63C0"/>
    <w:rsid w:val="00447440"/>
    <w:rsid w:val="004C485B"/>
    <w:rsid w:val="00545FC7"/>
    <w:rsid w:val="00562345"/>
    <w:rsid w:val="0068540F"/>
    <w:rsid w:val="006A29CC"/>
    <w:rsid w:val="006A7BBA"/>
    <w:rsid w:val="006C6B91"/>
    <w:rsid w:val="00830DD4"/>
    <w:rsid w:val="0091386C"/>
    <w:rsid w:val="009667D4"/>
    <w:rsid w:val="00B16683"/>
    <w:rsid w:val="00D75EAA"/>
    <w:rsid w:val="00E54173"/>
    <w:rsid w:val="00E737C9"/>
    <w:rsid w:val="00E86639"/>
    <w:rsid w:val="00F06552"/>
    <w:rsid w:val="00FD528C"/>
    <w:rsid w:val="00FE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ascii="Comic Sans MS" w:hAnsi="Comic Sans MS" w:cs="Comic Sans MS"/>
      <w:b/>
      <w:bCs/>
      <w:sz w:val="22"/>
      <w:lang w:val="x-non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jc w:val="center"/>
      <w:outlineLvl w:val="1"/>
    </w:pPr>
    <w:rPr>
      <w:rFonts w:ascii="Arial" w:hAnsi="Arial" w:cs="Arial"/>
      <w:b/>
      <w:bCs/>
      <w:lang w:val="x-none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Tahoma" w:hAnsi="Tahoma" w:cs="Tahoma"/>
      <w:sz w:val="52"/>
      <w:u w:val="single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RecuodecorpodetextoChar">
    <w:name w:val="Recuo de corpo de texto Char"/>
    <w:rPr>
      <w:rFonts w:ascii="Tahoma" w:hAnsi="Tahoma" w:cs="Tahoma"/>
      <w:sz w:val="22"/>
      <w:szCs w:val="28"/>
    </w:rPr>
  </w:style>
  <w:style w:type="character" w:customStyle="1" w:styleId="Ttulo1Char">
    <w:name w:val="Título 1 Char"/>
    <w:rPr>
      <w:rFonts w:ascii="Comic Sans MS" w:hAnsi="Comic Sans MS" w:cs="Comic Sans MS"/>
      <w:b/>
      <w:bCs/>
      <w:sz w:val="22"/>
      <w:szCs w:val="24"/>
    </w:rPr>
  </w:style>
  <w:style w:type="character" w:customStyle="1" w:styleId="Ttulo2Char">
    <w:name w:val="Título 2 Char"/>
    <w:rPr>
      <w:rFonts w:ascii="Arial" w:hAnsi="Arial" w:cs="Arial"/>
      <w:b/>
      <w:bCs/>
      <w:sz w:val="24"/>
      <w:szCs w:val="24"/>
    </w:rPr>
  </w:style>
  <w:style w:type="character" w:customStyle="1" w:styleId="Ttulo6Char">
    <w:name w:val="Título 6 Char"/>
    <w:rPr>
      <w:rFonts w:ascii="Tahoma" w:hAnsi="Tahoma" w:cs="Tahoma"/>
      <w:sz w:val="52"/>
      <w:szCs w:val="24"/>
      <w:u w:val="single"/>
    </w:rPr>
  </w:style>
  <w:style w:type="character" w:styleId="Nmerodepgina">
    <w:name w:val="page number"/>
    <w:basedOn w:val="Fontepargpadro1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ecuodecorpodetexto">
    <w:name w:val="Body Text Indent"/>
    <w:basedOn w:val="Normal"/>
    <w:pPr>
      <w:spacing w:line="360" w:lineRule="auto"/>
      <w:ind w:left="680"/>
      <w:jc w:val="both"/>
    </w:pPr>
    <w:rPr>
      <w:rFonts w:ascii="Tahoma" w:hAnsi="Tahoma" w:cs="Tahoma"/>
      <w:sz w:val="22"/>
      <w:szCs w:val="28"/>
      <w:lang w:val="x-none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qFormat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12D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2D41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ascii="Comic Sans MS" w:hAnsi="Comic Sans MS" w:cs="Comic Sans MS"/>
      <w:b/>
      <w:bCs/>
      <w:sz w:val="22"/>
      <w:lang w:val="x-non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jc w:val="center"/>
      <w:outlineLvl w:val="1"/>
    </w:pPr>
    <w:rPr>
      <w:rFonts w:ascii="Arial" w:hAnsi="Arial" w:cs="Arial"/>
      <w:b/>
      <w:bCs/>
      <w:lang w:val="x-none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Tahoma" w:hAnsi="Tahoma" w:cs="Tahoma"/>
      <w:sz w:val="52"/>
      <w:u w:val="single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RecuodecorpodetextoChar">
    <w:name w:val="Recuo de corpo de texto Char"/>
    <w:rPr>
      <w:rFonts w:ascii="Tahoma" w:hAnsi="Tahoma" w:cs="Tahoma"/>
      <w:sz w:val="22"/>
      <w:szCs w:val="28"/>
    </w:rPr>
  </w:style>
  <w:style w:type="character" w:customStyle="1" w:styleId="Ttulo1Char">
    <w:name w:val="Título 1 Char"/>
    <w:rPr>
      <w:rFonts w:ascii="Comic Sans MS" w:hAnsi="Comic Sans MS" w:cs="Comic Sans MS"/>
      <w:b/>
      <w:bCs/>
      <w:sz w:val="22"/>
      <w:szCs w:val="24"/>
    </w:rPr>
  </w:style>
  <w:style w:type="character" w:customStyle="1" w:styleId="Ttulo2Char">
    <w:name w:val="Título 2 Char"/>
    <w:rPr>
      <w:rFonts w:ascii="Arial" w:hAnsi="Arial" w:cs="Arial"/>
      <w:b/>
      <w:bCs/>
      <w:sz w:val="24"/>
      <w:szCs w:val="24"/>
    </w:rPr>
  </w:style>
  <w:style w:type="character" w:customStyle="1" w:styleId="Ttulo6Char">
    <w:name w:val="Título 6 Char"/>
    <w:rPr>
      <w:rFonts w:ascii="Tahoma" w:hAnsi="Tahoma" w:cs="Tahoma"/>
      <w:sz w:val="52"/>
      <w:szCs w:val="24"/>
      <w:u w:val="single"/>
    </w:rPr>
  </w:style>
  <w:style w:type="character" w:styleId="Nmerodepgina">
    <w:name w:val="page number"/>
    <w:basedOn w:val="Fontepargpadro1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ecuodecorpodetexto">
    <w:name w:val="Body Text Indent"/>
    <w:basedOn w:val="Normal"/>
    <w:pPr>
      <w:spacing w:line="360" w:lineRule="auto"/>
      <w:ind w:left="680"/>
      <w:jc w:val="both"/>
    </w:pPr>
    <w:rPr>
      <w:rFonts w:ascii="Tahoma" w:hAnsi="Tahoma" w:cs="Tahoma"/>
      <w:sz w:val="22"/>
      <w:szCs w:val="28"/>
      <w:lang w:val="x-none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qFormat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12D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2D41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800</Words>
  <Characters>4324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INTEGRADO – 1º SEMESTRE – ENGENHARIA BÁSICO</vt:lpstr>
      <vt:lpstr>TRABALHO INTEGRADO – 1º SEMESTRE – ENGENHARIA BÁSICO</vt:lpstr>
    </vt:vector>
  </TitlesOfParts>
  <Company/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INTEGRADO – 1º SEMESTRE – ENGENHARIA BÁSICO</dc:title>
  <dc:subject/>
  <dc:creator>professores</dc:creator>
  <cp:keywords/>
  <cp:lastModifiedBy>ARTHUR F. ARNOLD BATTAGLIA</cp:lastModifiedBy>
  <cp:revision>2</cp:revision>
  <cp:lastPrinted>2012-12-04T15:04:00Z</cp:lastPrinted>
  <dcterms:created xsi:type="dcterms:W3CDTF">2012-12-26T18:33:00Z</dcterms:created>
  <dcterms:modified xsi:type="dcterms:W3CDTF">2012-12-26T18:33:00Z</dcterms:modified>
</cp:coreProperties>
</file>