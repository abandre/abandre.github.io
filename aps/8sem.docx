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591A" w:rsidRDefault="00057110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  <w:bookmarkStart w:id="0" w:name="OLE_LINK1"/>
      <w:r>
        <w:rPr>
          <w:noProof/>
          <w:lang w:eastAsia="pt-BR"/>
        </w:rPr>
        <w:drawing>
          <wp:inline distT="0" distB="0" distL="0" distR="0" wp14:anchorId="0C10CD14" wp14:editId="7B983F5F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="00D73B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r w:rsidR="005C7FD9">
        <w:t xml:space="preserve">     </w:t>
      </w:r>
    </w:p>
    <w:p w:rsidR="009A591A" w:rsidRDefault="009A591A">
      <w:pPr>
        <w:jc w:val="center"/>
        <w:rPr>
          <w:rFonts w:ascii="Tahoma" w:hAnsi="Tahoma" w:cs="Tahoma"/>
          <w:sz w:val="52"/>
        </w:rPr>
      </w:pPr>
    </w:p>
    <w:p w:rsidR="00057110" w:rsidRDefault="00057110">
      <w:pPr>
        <w:jc w:val="center"/>
        <w:rPr>
          <w:rFonts w:ascii="Tahoma" w:hAnsi="Tahoma" w:cs="Tahoma"/>
          <w:sz w:val="52"/>
        </w:rPr>
      </w:pPr>
    </w:p>
    <w:p w:rsidR="00057110" w:rsidRDefault="00057110">
      <w:pPr>
        <w:jc w:val="center"/>
        <w:rPr>
          <w:rFonts w:ascii="Tahoma" w:hAnsi="Tahoma" w:cs="Tahoma"/>
          <w:sz w:val="52"/>
        </w:rPr>
      </w:pPr>
    </w:p>
    <w:p w:rsidR="009A591A" w:rsidRDefault="00057110">
      <w:pPr>
        <w:pStyle w:val="Ttulo6"/>
      </w:pPr>
      <w:r>
        <w:rPr>
          <w:lang w:val="pt-BR"/>
        </w:rPr>
        <w:t xml:space="preserve">7º/8º </w:t>
      </w:r>
      <w:r w:rsidR="005C7FD9">
        <w:t>Ciência</w:t>
      </w:r>
      <w:r w:rsidR="005C7FD9">
        <w:rPr>
          <w:rFonts w:eastAsia="Tahoma"/>
        </w:rPr>
        <w:t xml:space="preserve"> </w:t>
      </w:r>
      <w:r w:rsidR="005C7FD9">
        <w:t>da</w:t>
      </w:r>
      <w:r w:rsidR="005C7FD9">
        <w:rPr>
          <w:rFonts w:eastAsia="Tahoma"/>
        </w:rPr>
        <w:t xml:space="preserve"> </w:t>
      </w:r>
      <w:r w:rsidR="005C7FD9">
        <w:t>Computação</w:t>
      </w:r>
      <w:r w:rsidR="005C7FD9">
        <w:rPr>
          <w:rFonts w:eastAsia="Tahoma"/>
        </w:rPr>
        <w:t xml:space="preserve"> </w:t>
      </w:r>
      <w:r w:rsidR="005C7FD9">
        <w:t>(CC)</w:t>
      </w:r>
    </w:p>
    <w:p w:rsidR="00057110" w:rsidRDefault="00057110" w:rsidP="00057110">
      <w:pPr>
        <w:jc w:val="center"/>
        <w:rPr>
          <w:rFonts w:ascii="Tahoma" w:hAnsi="Tahoma" w:cs="Tahoma"/>
          <w:sz w:val="52"/>
        </w:rPr>
      </w:pPr>
    </w:p>
    <w:p w:rsidR="00057110" w:rsidRDefault="00057110" w:rsidP="00057110">
      <w:pPr>
        <w:jc w:val="center"/>
        <w:rPr>
          <w:rFonts w:ascii="Tahoma" w:hAnsi="Tahoma" w:cs="Tahoma"/>
          <w:sz w:val="52"/>
        </w:rPr>
      </w:pPr>
    </w:p>
    <w:p w:rsidR="00057110" w:rsidRDefault="00057110" w:rsidP="00057110">
      <w:pPr>
        <w:jc w:val="center"/>
        <w:rPr>
          <w:rFonts w:ascii="Tahoma" w:hAnsi="Tahoma" w:cs="Tahoma"/>
          <w:sz w:val="52"/>
        </w:rPr>
      </w:pPr>
    </w:p>
    <w:p w:rsidR="00057110" w:rsidRDefault="00057110" w:rsidP="00057110">
      <w:pPr>
        <w:jc w:val="center"/>
        <w:rPr>
          <w:rFonts w:ascii="Tahoma" w:hAnsi="Tahoma" w:cs="Tahoma"/>
          <w:sz w:val="52"/>
        </w:rPr>
      </w:pPr>
    </w:p>
    <w:p w:rsidR="00057110" w:rsidRDefault="00057110" w:rsidP="00057110">
      <w:pPr>
        <w:jc w:val="center"/>
        <w:rPr>
          <w:rFonts w:ascii="Tahoma" w:hAnsi="Tahoma" w:cs="Tahoma"/>
          <w:sz w:val="52"/>
        </w:rPr>
      </w:pPr>
    </w:p>
    <w:p w:rsidR="00057110" w:rsidRPr="00537A7F" w:rsidRDefault="00057110" w:rsidP="00057110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057110" w:rsidRPr="00564478" w:rsidRDefault="00057110" w:rsidP="00057110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A35420">
        <w:rPr>
          <w:rFonts w:ascii="Tahoma" w:hAnsi="Tahoma" w:cs="Tahoma"/>
          <w:color w:val="102640"/>
          <w:sz w:val="46"/>
          <w:szCs w:val="46"/>
          <w:lang w:val="pt-BR"/>
        </w:rPr>
        <w:t>3</w:t>
      </w:r>
    </w:p>
    <w:p w:rsidR="009A591A" w:rsidRDefault="009A591A">
      <w:pPr>
        <w:rPr>
          <w:color w:val="102640"/>
        </w:rPr>
      </w:pPr>
    </w:p>
    <w:p w:rsidR="00057110" w:rsidRDefault="00057110">
      <w:pPr>
        <w:rPr>
          <w:color w:val="102640"/>
        </w:rPr>
      </w:pPr>
    </w:p>
    <w:p w:rsidR="00057110" w:rsidRDefault="00057110">
      <w:pPr>
        <w:rPr>
          <w:color w:val="102640"/>
        </w:rPr>
      </w:pPr>
    </w:p>
    <w:p w:rsidR="00057110" w:rsidRDefault="00057110">
      <w:pPr>
        <w:rPr>
          <w:color w:val="102640"/>
        </w:rPr>
      </w:pPr>
    </w:p>
    <w:p w:rsidR="009A591A" w:rsidRDefault="009A591A">
      <w:pPr>
        <w:rPr>
          <w:color w:val="102640"/>
        </w:rPr>
      </w:pPr>
    </w:p>
    <w:p w:rsidR="009A591A" w:rsidRDefault="009A591A">
      <w:pPr>
        <w:rPr>
          <w:color w:val="102640"/>
        </w:rPr>
      </w:pPr>
    </w:p>
    <w:p w:rsidR="009A591A" w:rsidRDefault="009A591A">
      <w:pPr>
        <w:rPr>
          <w:color w:val="102640"/>
        </w:rPr>
      </w:pPr>
    </w:p>
    <w:p w:rsidR="009A591A" w:rsidRDefault="009A591A">
      <w:pPr>
        <w:rPr>
          <w:color w:val="102640"/>
        </w:rPr>
      </w:pPr>
    </w:p>
    <w:p w:rsidR="009A591A" w:rsidRDefault="005C7FD9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9A591A" w:rsidRDefault="005C7FD9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9A591A" w:rsidRDefault="005C7FD9">
      <w:pPr>
        <w:numPr>
          <w:ilvl w:val="0"/>
          <w:numId w:val="3"/>
        </w:numPr>
        <w:spacing w:line="480" w:lineRule="auto"/>
        <w:rPr>
          <w:rFonts w:ascii="Arial" w:hAnsi="Arial" w:cs="Arial"/>
          <w:b/>
          <w:color w:val="CC0099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9A591A" w:rsidRDefault="009A591A">
      <w:pPr>
        <w:spacing w:line="360" w:lineRule="auto"/>
        <w:jc w:val="both"/>
        <w:rPr>
          <w:rFonts w:ascii="Arial" w:hAnsi="Arial" w:cs="Arial"/>
          <w:b/>
          <w:color w:val="CC0099"/>
        </w:rPr>
      </w:pPr>
    </w:p>
    <w:p w:rsidR="009A591A" w:rsidRDefault="005C7FD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="00F21CC1">
        <w:rPr>
          <w:rFonts w:ascii="Arial" w:eastAsia="Arial" w:hAnsi="Arial" w:cs="Arial"/>
          <w:b/>
          <w:sz w:val="28"/>
          <w:szCs w:val="28"/>
          <w:u w:val="single"/>
        </w:rPr>
        <w:t>(APS)</w:t>
      </w: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5C7F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5C7FD9">
      <w:pPr>
        <w:suppressAutoHyphens w:val="0"/>
        <w:autoSpaceDE w:val="0"/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  <w:caps/>
        </w:rPr>
        <w:t>“</w:t>
      </w:r>
      <w:r>
        <w:rPr>
          <w:rFonts w:ascii="Arial" w:hAnsi="Arial" w:cs="Arial"/>
          <w:b/>
          <w:caps/>
          <w:lang w:eastAsia="pt-BR"/>
        </w:rPr>
        <w:t>Desenvolvimento de uma aplicação de sistema distribuído para dispositivo móvel</w:t>
      </w:r>
      <w:r>
        <w:rPr>
          <w:rFonts w:ascii="Arial" w:eastAsia="Arial" w:hAnsi="Arial" w:cs="Arial"/>
          <w:b/>
          <w:caps/>
        </w:rPr>
        <w:t>”</w:t>
      </w:r>
    </w:p>
    <w:p w:rsidR="009A591A" w:rsidRDefault="009A591A">
      <w:pPr>
        <w:spacing w:line="360" w:lineRule="auto"/>
        <w:jc w:val="center"/>
        <w:rPr>
          <w:rFonts w:ascii="Arial" w:hAnsi="Arial" w:cs="Arial"/>
          <w:b/>
        </w:rPr>
      </w:pPr>
    </w:p>
    <w:p w:rsidR="009A591A" w:rsidRDefault="005C7F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5C7FD9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B9755A" w:rsidRDefault="00B9755A" w:rsidP="00B9755A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aplicação baseada em sistemas distribuídos para um dispositivo móvel</w:t>
      </w:r>
      <w:r>
        <w:rPr>
          <w:rFonts w:ascii="Arial" w:eastAsia="Arial" w:hAnsi="Arial" w:cs="Arial"/>
        </w:rPr>
        <w:t>. A funcionalidade que a aplicação deverá implementar será relativa ao gerenciamento de informações ambientais urban</w:t>
      </w:r>
      <w:r w:rsidR="00860BB8">
        <w:rPr>
          <w:rFonts w:ascii="Arial" w:eastAsia="Arial" w:hAnsi="Arial" w:cs="Arial"/>
        </w:rPr>
        <w:t xml:space="preserve">as, tais como: </w:t>
      </w:r>
      <w:r w:rsidR="00E17AC3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 xml:space="preserve">oluição do ar; </w:t>
      </w:r>
      <w:r w:rsidR="00E17AC3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rânsito (inclusive transportes públicos), </w:t>
      </w:r>
      <w:r w:rsidR="00E17AC3">
        <w:rPr>
          <w:rFonts w:ascii="Arial" w:eastAsia="Arial" w:hAnsi="Arial" w:cs="Arial"/>
        </w:rPr>
        <w:t>á</w:t>
      </w:r>
      <w:r>
        <w:rPr>
          <w:rFonts w:ascii="Arial" w:eastAsia="Arial" w:hAnsi="Arial" w:cs="Arial"/>
        </w:rPr>
        <w:t xml:space="preserve">reas de alagamento e inundações; </w:t>
      </w:r>
      <w:r w:rsidR="00E17AC3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nvasões das áreas de mananciais; </w:t>
      </w:r>
      <w:r w:rsidR="00E17AC3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esmatamento; </w:t>
      </w:r>
      <w:r w:rsidR="00E17AC3">
        <w:rPr>
          <w:rFonts w:ascii="Arial" w:eastAsia="Arial" w:hAnsi="Arial" w:cs="Arial"/>
        </w:rPr>
        <w:t>i</w:t>
      </w:r>
      <w:bookmarkStart w:id="1" w:name="_GoBack"/>
      <w:bookmarkEnd w:id="1"/>
      <w:r>
        <w:rPr>
          <w:rFonts w:ascii="Arial" w:eastAsia="Arial" w:hAnsi="Arial" w:cs="Arial"/>
        </w:rPr>
        <w:t>nversão térmica, entre outras. A proposta deve ser submetida à análise e aprovação do coordenador auxiliar.</w:t>
      </w:r>
    </w:p>
    <w:p w:rsidR="009A591A" w:rsidRDefault="009A591A">
      <w:pPr>
        <w:pStyle w:val="PargrafodaLista"/>
        <w:ind w:left="0"/>
        <w:rPr>
          <w:rFonts w:ascii="Arial" w:hAnsi="Arial" w:cs="Arial"/>
        </w:rPr>
      </w:pPr>
    </w:p>
    <w:p w:rsidR="009A591A" w:rsidRDefault="005C7FD9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:rsidR="009A591A" w:rsidRDefault="009A591A">
      <w:pPr>
        <w:pStyle w:val="PargrafodaLista"/>
        <w:rPr>
          <w:rFonts w:ascii="Arial" w:hAnsi="Arial" w:cs="Arial"/>
        </w:rPr>
      </w:pPr>
    </w:p>
    <w:p w:rsidR="009A591A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Deverá ser escolhida a plataforma e as tecnologias para dispositivos móveis mais adequadas para 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do projeto, que poderá ser demonstrado através de um dispositivo portátil ou simulador</w:t>
      </w:r>
      <w:r>
        <w:rPr>
          <w:rFonts w:ascii="Arial" w:hAnsi="Arial" w:cs="Arial"/>
          <w:i/>
          <w:iCs/>
        </w:rPr>
        <w:t>.</w:t>
      </w:r>
    </w:p>
    <w:p w:rsidR="009A591A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9A591A" w:rsidRPr="00F21CC1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21CC1">
        <w:rPr>
          <w:rFonts w:ascii="Arial" w:hAnsi="Arial" w:cs="Arial"/>
        </w:rPr>
        <w:t>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nível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refinamento,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funcionalidade,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tratamento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erros,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funções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extras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relatórios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adicionais</w:t>
      </w:r>
      <w:r w:rsidRPr="00F21CC1">
        <w:rPr>
          <w:rFonts w:ascii="Arial" w:eastAsia="Arial" w:hAnsi="Arial" w:cs="Arial"/>
        </w:rPr>
        <w:t xml:space="preserve"> </w:t>
      </w:r>
      <w:proofErr w:type="gramStart"/>
      <w:r w:rsidRPr="00F21CC1">
        <w:rPr>
          <w:rFonts w:ascii="Arial" w:hAnsi="Arial" w:cs="Arial"/>
        </w:rPr>
        <w:t>implementados</w:t>
      </w:r>
      <w:proofErr w:type="gramEnd"/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neste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sistema,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terão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impacto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direto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nota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final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deste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trabalho.</w:t>
      </w:r>
      <w:r w:rsidRPr="00F21CC1">
        <w:rPr>
          <w:rFonts w:ascii="Arial" w:eastAsia="Arial" w:hAnsi="Arial" w:cs="Arial"/>
        </w:rPr>
        <w:t xml:space="preserve"> </w:t>
      </w:r>
    </w:p>
    <w:p w:rsidR="009A591A" w:rsidRPr="00F21CC1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21CC1">
        <w:rPr>
          <w:rFonts w:ascii="Arial" w:hAnsi="Arial" w:cs="Arial"/>
        </w:rPr>
        <w:t>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nota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atribuída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trabalho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entregue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configura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nota</w:t>
      </w:r>
      <w:r w:rsidRPr="00F21CC1">
        <w:rPr>
          <w:rFonts w:ascii="Arial" w:eastAsia="Arial" w:hAnsi="Arial" w:cs="Arial"/>
        </w:rPr>
        <w:t xml:space="preserve"> </w:t>
      </w:r>
      <w:r w:rsidR="00F21CC1" w:rsidRPr="00F21CC1">
        <w:rPr>
          <w:rFonts w:ascii="Arial" w:hAnsi="Arial" w:cs="Arial"/>
        </w:rPr>
        <w:t>das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APS</w:t>
      </w:r>
      <w:r w:rsidR="00F21CC1" w:rsidRPr="00F21CC1">
        <w:rPr>
          <w:rFonts w:ascii="Arial" w:hAnsi="Arial" w:cs="Arial"/>
        </w:rPr>
        <w:t>.</w:t>
      </w:r>
    </w:p>
    <w:p w:rsidR="009A591A" w:rsidRDefault="005C7FD9" w:rsidP="004A302A">
      <w:pPr>
        <w:pageBreakBefore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c</w:t>
      </w:r>
      <w:r>
        <w:rPr>
          <w:rFonts w:ascii="Arial" w:hAnsi="Arial" w:cs="Arial"/>
        </w:rPr>
        <w:t>oordenador(a)</w:t>
      </w:r>
      <w:r>
        <w:rPr>
          <w:rFonts w:ascii="Arial" w:eastAsia="Arial" w:hAnsi="Arial" w:cs="Arial"/>
        </w:rPr>
        <w:t xml:space="preserve"> a</w:t>
      </w:r>
      <w:r>
        <w:rPr>
          <w:rFonts w:ascii="Arial" w:hAnsi="Arial" w:cs="Arial"/>
        </w:rPr>
        <w:t>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9A591A" w:rsidRDefault="009A591A">
      <w:pPr>
        <w:spacing w:line="360" w:lineRule="auto"/>
        <w:ind w:left="720"/>
        <w:jc w:val="both"/>
        <w:rPr>
          <w:rFonts w:ascii="Arial" w:hAnsi="Arial" w:cs="Arial"/>
        </w:rPr>
      </w:pPr>
    </w:p>
    <w:p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9A591A" w:rsidRDefault="009A591A">
      <w:pPr>
        <w:spacing w:line="360" w:lineRule="auto"/>
        <w:ind w:left="720"/>
        <w:jc w:val="both"/>
        <w:rPr>
          <w:rFonts w:ascii="Arial" w:hAnsi="Arial" w:cs="Arial"/>
        </w:rPr>
      </w:pPr>
    </w:p>
    <w:p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A591A" w:rsidRDefault="005C7FD9">
      <w:pPr>
        <w:spacing w:line="360" w:lineRule="auto"/>
        <w:ind w:left="720"/>
        <w:jc w:val="both"/>
        <w:rPr>
          <w:rFonts w:ascii="Arial" w:eastAsia="Arial" w:hAnsi="Arial" w:cs="Arial"/>
          <w:u w:val="single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Fundamentos das tecnologias para dispositivos móveis escolhidas</w:t>
      </w:r>
      <w:proofErr w:type="gramStart"/>
      <w:r>
        <w:rPr>
          <w:rFonts w:ascii="Arial" w:eastAsia="Arial" w:hAnsi="Arial" w:cs="Arial"/>
          <w:u w:val="single"/>
        </w:rPr>
        <w:t xml:space="preserve">  </w:t>
      </w:r>
      <w:proofErr w:type="gramEnd"/>
      <w:r>
        <w:rPr>
          <w:rFonts w:ascii="Arial" w:eastAsia="Arial" w:hAnsi="Arial" w:cs="Arial"/>
          <w:u w:val="single"/>
        </w:rPr>
        <w:t xml:space="preserve">(conceitos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A591A" w:rsidRDefault="005C7FD9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A591A" w:rsidRDefault="009A591A">
      <w:pPr>
        <w:spacing w:line="360" w:lineRule="auto"/>
        <w:ind w:left="720"/>
        <w:jc w:val="both"/>
        <w:rPr>
          <w:rFonts w:ascii="Arial" w:hAnsi="Arial" w:cs="Arial"/>
        </w:rPr>
      </w:pPr>
    </w:p>
    <w:p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9A591A" w:rsidRDefault="009A591A">
      <w:pPr>
        <w:spacing w:line="360" w:lineRule="auto"/>
        <w:ind w:left="360"/>
        <w:jc w:val="both"/>
        <w:rPr>
          <w:rFonts w:ascii="Arial" w:hAnsi="Arial" w:cs="Arial"/>
        </w:rPr>
      </w:pPr>
    </w:p>
    <w:p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9A591A" w:rsidRDefault="009A591A">
      <w:pPr>
        <w:jc w:val="both"/>
        <w:rPr>
          <w:rFonts w:ascii="Arial" w:hAnsi="Arial" w:cs="Arial"/>
        </w:rPr>
      </w:pPr>
    </w:p>
    <w:p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</w:t>
      </w:r>
      <w:proofErr w:type="gramStart"/>
      <w:r>
        <w:rPr>
          <w:rFonts w:ascii="Arial" w:hAnsi="Arial" w:cs="Arial"/>
        </w:rPr>
        <w:t>)</w:t>
      </w:r>
      <w:proofErr w:type="gramEnd"/>
    </w:p>
    <w:p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Introdução</w:t>
      </w:r>
    </w:p>
    <w:p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Fundamentos das tecnologias para dispositivos móveis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</w:rPr>
        <w:t>escolhidas</w:t>
      </w:r>
      <w:r>
        <w:rPr>
          <w:rFonts w:ascii="Arial" w:hAnsi="Arial" w:cs="Arial"/>
        </w:rPr>
        <w:t xml:space="preserve"> 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da aplicação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5C7F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9A591A">
      <w:pPr>
        <w:spacing w:line="360" w:lineRule="auto"/>
        <w:jc w:val="both"/>
        <w:rPr>
          <w:rFonts w:ascii="Arial" w:hAnsi="Arial" w:cs="Arial"/>
        </w:rPr>
      </w:pPr>
    </w:p>
    <w:p w:rsidR="009A591A" w:rsidRDefault="009A591A">
      <w:pPr>
        <w:sectPr w:rsidR="009A591A">
          <w:footerReference w:type="default" r:id="rId9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5C7FD9" w:rsidRDefault="00D73B0D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0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419943673" r:id="rId11"/>
        </w:object>
      </w:r>
    </w:p>
    <w:sectPr w:rsidR="005C7FD9">
      <w:footerReference w:type="default" r:id="rId12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510" w:rsidRDefault="00E60510">
      <w:r>
        <w:separator/>
      </w:r>
    </w:p>
  </w:endnote>
  <w:endnote w:type="continuationSeparator" w:id="0">
    <w:p w:rsidR="00E60510" w:rsidRDefault="00E6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1A" w:rsidRDefault="009A591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1A" w:rsidRDefault="009A591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510" w:rsidRDefault="00E60510">
      <w:r>
        <w:separator/>
      </w:r>
    </w:p>
  </w:footnote>
  <w:footnote w:type="continuationSeparator" w:id="0">
    <w:p w:rsidR="00E60510" w:rsidRDefault="00E60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0D"/>
    <w:rsid w:val="00057110"/>
    <w:rsid w:val="00137479"/>
    <w:rsid w:val="00237CA2"/>
    <w:rsid w:val="002E51F9"/>
    <w:rsid w:val="004A302A"/>
    <w:rsid w:val="005C7FD9"/>
    <w:rsid w:val="00830865"/>
    <w:rsid w:val="00860BB8"/>
    <w:rsid w:val="00876D4A"/>
    <w:rsid w:val="00914A98"/>
    <w:rsid w:val="009A591A"/>
    <w:rsid w:val="00A35420"/>
    <w:rsid w:val="00B9755A"/>
    <w:rsid w:val="00D73B0D"/>
    <w:rsid w:val="00E17AC3"/>
    <w:rsid w:val="00E60510"/>
    <w:rsid w:val="00F2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71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110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71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11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>UNIVERSIDADE PAULISTA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creator>professores</dc:creator>
  <cp:lastModifiedBy>ARTHUR F. ARNOLD BATTAGLIA</cp:lastModifiedBy>
  <cp:revision>2</cp:revision>
  <cp:lastPrinted>2012-12-04T15:31:00Z</cp:lastPrinted>
  <dcterms:created xsi:type="dcterms:W3CDTF">2013-01-17T18:01:00Z</dcterms:created>
  <dcterms:modified xsi:type="dcterms:W3CDTF">2013-01-17T18:01:00Z</dcterms:modified>
</cp:coreProperties>
</file>