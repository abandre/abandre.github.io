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312" w:rsidRDefault="00A70AE6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bookmarkStart w:id="0" w:name="OLE_LINK1"/>
      <w:r w:rsidR="003F2D4F">
        <w:rPr>
          <w:noProof/>
          <w:lang w:eastAsia="pt-BR"/>
        </w:rPr>
        <w:drawing>
          <wp:inline distT="0" distB="0" distL="0" distR="0" wp14:anchorId="22917392" wp14:editId="410B603C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605312" w:rsidRDefault="00605312">
      <w:pPr>
        <w:jc w:val="center"/>
        <w:rPr>
          <w:rFonts w:ascii="Tahoma" w:hAnsi="Tahoma" w:cs="Tahoma"/>
          <w:sz w:val="52"/>
        </w:rPr>
      </w:pPr>
    </w:p>
    <w:p w:rsidR="003F2D4F" w:rsidRDefault="003F2D4F">
      <w:pPr>
        <w:jc w:val="center"/>
        <w:rPr>
          <w:rFonts w:ascii="Tahoma" w:hAnsi="Tahoma" w:cs="Tahoma"/>
          <w:sz w:val="52"/>
        </w:rPr>
      </w:pPr>
    </w:p>
    <w:p w:rsidR="003F2D4F" w:rsidRDefault="003F2D4F">
      <w:pPr>
        <w:jc w:val="center"/>
        <w:rPr>
          <w:rFonts w:ascii="Tahoma" w:hAnsi="Tahoma" w:cs="Tahoma"/>
          <w:sz w:val="52"/>
        </w:rPr>
      </w:pPr>
    </w:p>
    <w:p w:rsidR="00605312" w:rsidRDefault="006A489A">
      <w:pPr>
        <w:pStyle w:val="Ttulo6"/>
      </w:pPr>
      <w:r>
        <w:t xml:space="preserve">1º/2º </w:t>
      </w:r>
      <w:r w:rsidR="00605312">
        <w:t>Ciência</w:t>
      </w:r>
      <w:r w:rsidR="00605312">
        <w:rPr>
          <w:rFonts w:eastAsia="Tahoma"/>
        </w:rPr>
        <w:t xml:space="preserve"> </w:t>
      </w:r>
      <w:r w:rsidR="00605312">
        <w:t>da</w:t>
      </w:r>
      <w:r w:rsidR="00605312">
        <w:rPr>
          <w:rFonts w:eastAsia="Tahoma"/>
        </w:rPr>
        <w:t xml:space="preserve"> </w:t>
      </w:r>
      <w:r w:rsidR="00605312">
        <w:t>Computação</w:t>
      </w:r>
      <w:r w:rsidR="00605312">
        <w:rPr>
          <w:rFonts w:eastAsia="Tahoma"/>
        </w:rPr>
        <w:t xml:space="preserve"> </w:t>
      </w:r>
      <w:r w:rsidR="00605312">
        <w:t>(CC)</w:t>
      </w:r>
    </w:p>
    <w:p w:rsidR="00605312" w:rsidRDefault="00BD6BD5">
      <w:pPr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</w:p>
    <w:p w:rsidR="00BD6BD5" w:rsidRDefault="00BD6BD5">
      <w:pPr>
        <w:jc w:val="center"/>
        <w:rPr>
          <w:rFonts w:ascii="Tahoma" w:hAnsi="Tahoma" w:cs="Tahoma"/>
          <w:sz w:val="52"/>
          <w:szCs w:val="52"/>
          <w:u w:val="single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Pr="00537A7F" w:rsidRDefault="003F2D4F" w:rsidP="003F2D4F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3F2D4F" w:rsidRPr="00564478" w:rsidRDefault="003F2D4F" w:rsidP="003F2D4F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5F0DF5">
        <w:rPr>
          <w:rFonts w:ascii="Tahoma" w:hAnsi="Tahoma" w:cs="Tahoma"/>
          <w:color w:val="102640"/>
          <w:sz w:val="46"/>
          <w:szCs w:val="46"/>
        </w:rPr>
        <w:t>3</w:t>
      </w:r>
      <w:bookmarkStart w:id="1" w:name="_GoBack"/>
      <w:bookmarkEnd w:id="1"/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605312" w:rsidRDefault="00605312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605312" w:rsidRDefault="00605312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605312" w:rsidRDefault="00605312" w:rsidP="000D78E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0D78EB">
        <w:rPr>
          <w:rFonts w:ascii="Arial" w:hAnsi="Arial" w:cs="Arial"/>
          <w:b/>
          <w:sz w:val="28"/>
          <w:szCs w:val="28"/>
          <w:u w:val="single"/>
        </w:rPr>
        <w:t xml:space="preserve"> (APS)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TÉCNICAS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CRIPTOGRÁFICAS,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CONCEITOS,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USOS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APLICAÇÕES</w:t>
      </w:r>
      <w:proofErr w:type="gramStart"/>
      <w:r>
        <w:rPr>
          <w:rFonts w:ascii="Arial" w:eastAsia="Arial" w:hAnsi="Arial" w:cs="Arial"/>
          <w:b/>
        </w:rPr>
        <w:t>”</w:t>
      </w:r>
      <w:proofErr w:type="gramEnd"/>
    </w:p>
    <w:p w:rsidR="00605312" w:rsidRDefault="00605312">
      <w:pPr>
        <w:spacing w:line="360" w:lineRule="auto"/>
        <w:jc w:val="center"/>
        <w:rPr>
          <w:rFonts w:ascii="Arial" w:hAnsi="Arial" w:cs="Arial"/>
          <w:b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tópicos: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 w:rsidP="00DE541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E5418">
        <w:rPr>
          <w:rFonts w:ascii="Arial" w:hAnsi="Arial" w:cs="Arial"/>
        </w:rPr>
        <w:t>O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grupo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de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alunos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deverá,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através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de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fontes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formais</w:t>
      </w:r>
      <w:r w:rsidRPr="00DE5418">
        <w:rPr>
          <w:rFonts w:ascii="Arial" w:eastAsia="Arial" w:hAnsi="Arial" w:cs="Arial"/>
        </w:rPr>
        <w:t xml:space="preserve"> </w:t>
      </w:r>
      <w:r w:rsidRPr="00DE5418">
        <w:rPr>
          <w:rFonts w:ascii="Arial" w:hAnsi="Arial" w:cs="Arial"/>
        </w:rPr>
        <w:t>de</w:t>
      </w:r>
      <w:r w:rsidRPr="00DE5418">
        <w:rPr>
          <w:rFonts w:ascii="Arial" w:eastAsia="Arial" w:hAnsi="Arial" w:cs="Arial"/>
        </w:rPr>
        <w:t xml:space="preserve"> </w:t>
      </w:r>
      <w:r w:rsidR="00F91EF0">
        <w:rPr>
          <w:rFonts w:ascii="Arial" w:hAnsi="Arial" w:cs="Arial"/>
        </w:rPr>
        <w:t>informação</w:t>
      </w:r>
      <w:r w:rsidR="00563FF0">
        <w:rPr>
          <w:rFonts w:ascii="Arial" w:hAnsi="Arial" w:cs="Arial"/>
        </w:rPr>
        <w:t>,</w:t>
      </w:r>
      <w:r w:rsidR="00F91EF0">
        <w:rPr>
          <w:rFonts w:ascii="Arial" w:hAnsi="Arial" w:cs="Arial"/>
        </w:rPr>
        <w:t xml:space="preserve"> aplicar</w:t>
      </w:r>
      <w:r w:rsidR="00073B5C" w:rsidRPr="00DE5418">
        <w:rPr>
          <w:rFonts w:ascii="Arial" w:hAnsi="Arial" w:cs="Arial"/>
        </w:rPr>
        <w:t xml:space="preserve"> </w:t>
      </w:r>
      <w:r w:rsidR="009C2684">
        <w:rPr>
          <w:rFonts w:ascii="Arial" w:hAnsi="Arial" w:cs="Arial"/>
        </w:rPr>
        <w:t>à utilização do conceito de criptografia num caso específico que envolve restrição de acesso a uma área contaminada ambientalmente que contenha riscos a saúde</w:t>
      </w:r>
      <w:r w:rsidR="002C2E96">
        <w:rPr>
          <w:rFonts w:ascii="Arial" w:hAnsi="Arial" w:cs="Arial"/>
        </w:rPr>
        <w:t xml:space="preserve"> </w:t>
      </w:r>
      <w:r w:rsidR="003F1CAE">
        <w:rPr>
          <w:rFonts w:ascii="Arial" w:hAnsi="Arial" w:cs="Arial"/>
        </w:rPr>
        <w:t>pública</w:t>
      </w:r>
      <w:r w:rsidR="00C63A9A">
        <w:rPr>
          <w:rFonts w:ascii="Arial" w:hAnsi="Arial" w:cs="Arial"/>
        </w:rPr>
        <w:t xml:space="preserve">: </w:t>
      </w:r>
      <w:r w:rsidR="00A43D8B">
        <w:rPr>
          <w:rFonts w:ascii="Arial" w:hAnsi="Arial" w:cs="Arial"/>
        </w:rPr>
        <w:t xml:space="preserve">um navio foi aprendido pela guarda costeira </w:t>
      </w:r>
      <w:r w:rsidR="00E21CEE">
        <w:rPr>
          <w:rFonts w:ascii="Arial" w:hAnsi="Arial" w:cs="Arial"/>
        </w:rPr>
        <w:t xml:space="preserve">brasileira </w:t>
      </w:r>
      <w:r w:rsidR="00A43D8B">
        <w:rPr>
          <w:rFonts w:ascii="Arial" w:hAnsi="Arial" w:cs="Arial"/>
        </w:rPr>
        <w:t xml:space="preserve">por transportar lixo tóxico </w:t>
      </w:r>
      <w:r w:rsidR="00446191">
        <w:rPr>
          <w:rFonts w:ascii="Arial" w:hAnsi="Arial" w:cs="Arial"/>
        </w:rPr>
        <w:t xml:space="preserve">da Ásia para </w:t>
      </w:r>
      <w:r w:rsidR="00EF4B1E">
        <w:rPr>
          <w:rFonts w:ascii="Arial" w:hAnsi="Arial" w:cs="Arial"/>
        </w:rPr>
        <w:t>a r</w:t>
      </w:r>
      <w:r w:rsidR="00E21CEE">
        <w:rPr>
          <w:rFonts w:ascii="Arial" w:hAnsi="Arial" w:cs="Arial"/>
        </w:rPr>
        <w:t xml:space="preserve">egião norte do Brasil. </w:t>
      </w:r>
      <w:r w:rsidR="00FC2AB8">
        <w:rPr>
          <w:rFonts w:ascii="Arial" w:hAnsi="Arial" w:cs="Arial"/>
        </w:rPr>
        <w:t xml:space="preserve">O acesso </w:t>
      </w:r>
      <w:r w:rsidR="00EF1764">
        <w:rPr>
          <w:rFonts w:ascii="Arial" w:hAnsi="Arial" w:cs="Arial"/>
        </w:rPr>
        <w:t>à</w:t>
      </w:r>
      <w:r w:rsidR="00E21CEE">
        <w:rPr>
          <w:rFonts w:ascii="Arial" w:hAnsi="Arial" w:cs="Arial"/>
        </w:rPr>
        <w:t xml:space="preserve"> tripulação</w:t>
      </w:r>
      <w:r w:rsidR="00EF1764">
        <w:rPr>
          <w:rFonts w:ascii="Arial" w:hAnsi="Arial" w:cs="Arial"/>
        </w:rPr>
        <w:t>,</w:t>
      </w:r>
      <w:r w:rsidR="00E21CEE">
        <w:rPr>
          <w:rFonts w:ascii="Arial" w:hAnsi="Arial" w:cs="Arial"/>
        </w:rPr>
        <w:t xml:space="preserve"> assim como </w:t>
      </w:r>
      <w:r w:rsidR="00191F90">
        <w:rPr>
          <w:rFonts w:ascii="Arial" w:hAnsi="Arial" w:cs="Arial"/>
        </w:rPr>
        <w:t xml:space="preserve">a </w:t>
      </w:r>
      <w:r w:rsidR="00E21CEE">
        <w:rPr>
          <w:rFonts w:ascii="Arial" w:hAnsi="Arial" w:cs="Arial"/>
        </w:rPr>
        <w:t>todo</w:t>
      </w:r>
      <w:r w:rsidR="00CE7562">
        <w:rPr>
          <w:rFonts w:ascii="Arial" w:hAnsi="Arial" w:cs="Arial"/>
        </w:rPr>
        <w:t xml:space="preserve"> </w:t>
      </w:r>
      <w:r w:rsidR="00FC2AB8">
        <w:rPr>
          <w:rFonts w:ascii="Arial" w:hAnsi="Arial" w:cs="Arial"/>
        </w:rPr>
        <w:t xml:space="preserve">conteúdo </w:t>
      </w:r>
      <w:r w:rsidR="00191F90">
        <w:rPr>
          <w:rFonts w:ascii="Arial" w:hAnsi="Arial" w:cs="Arial"/>
        </w:rPr>
        <w:t xml:space="preserve">tóxico </w:t>
      </w:r>
      <w:r w:rsidR="006E17D9">
        <w:rPr>
          <w:rFonts w:ascii="Arial" w:hAnsi="Arial" w:cs="Arial"/>
        </w:rPr>
        <w:t>radiativo</w:t>
      </w:r>
      <w:r w:rsidR="00EF1764">
        <w:rPr>
          <w:rFonts w:ascii="Arial" w:hAnsi="Arial" w:cs="Arial"/>
        </w:rPr>
        <w:t>,</w:t>
      </w:r>
      <w:r w:rsidR="006E17D9">
        <w:rPr>
          <w:rFonts w:ascii="Arial" w:hAnsi="Arial" w:cs="Arial"/>
        </w:rPr>
        <w:t xml:space="preserve"> </w:t>
      </w:r>
      <w:r w:rsidR="00191F90">
        <w:rPr>
          <w:rFonts w:ascii="Arial" w:hAnsi="Arial" w:cs="Arial"/>
        </w:rPr>
        <w:t xml:space="preserve">deverá ser controlado. Somente inspetores devidamente trajados </w:t>
      </w:r>
      <w:r w:rsidR="00545351">
        <w:rPr>
          <w:rFonts w:ascii="Arial" w:hAnsi="Arial" w:cs="Arial"/>
        </w:rPr>
        <w:t xml:space="preserve">com roupas especiais </w:t>
      </w:r>
      <w:r w:rsidR="00191F90">
        <w:rPr>
          <w:rFonts w:ascii="Arial" w:hAnsi="Arial" w:cs="Arial"/>
        </w:rPr>
        <w:t>poderão adentrar no navio.</w:t>
      </w:r>
      <w:r w:rsidR="00C0700B">
        <w:rPr>
          <w:rFonts w:ascii="Arial" w:hAnsi="Arial" w:cs="Arial"/>
        </w:rPr>
        <w:t xml:space="preserve"> Por razões legislativas </w:t>
      </w:r>
      <w:r w:rsidR="006E17D9">
        <w:rPr>
          <w:rFonts w:ascii="Arial" w:hAnsi="Arial" w:cs="Arial"/>
        </w:rPr>
        <w:t>o navio deve permanecer a um</w:t>
      </w:r>
      <w:r w:rsidR="00275984">
        <w:rPr>
          <w:rFonts w:ascii="Arial" w:hAnsi="Arial" w:cs="Arial"/>
        </w:rPr>
        <w:t>a dista</w:t>
      </w:r>
      <w:r w:rsidR="00574219">
        <w:rPr>
          <w:rFonts w:ascii="Arial" w:hAnsi="Arial" w:cs="Arial"/>
        </w:rPr>
        <w:t>ncia segura: 5</w:t>
      </w:r>
      <w:r w:rsidR="00275984">
        <w:rPr>
          <w:rFonts w:ascii="Arial" w:hAnsi="Arial" w:cs="Arial"/>
        </w:rPr>
        <w:t>0</w:t>
      </w:r>
      <w:r w:rsidR="006E17D9">
        <w:rPr>
          <w:rFonts w:ascii="Arial" w:hAnsi="Arial" w:cs="Arial"/>
        </w:rPr>
        <w:t xml:space="preserve"> </w:t>
      </w:r>
      <w:r w:rsidR="00275984">
        <w:rPr>
          <w:rFonts w:ascii="Arial" w:hAnsi="Arial" w:cs="Arial"/>
        </w:rPr>
        <w:t>quilômetros</w:t>
      </w:r>
      <w:r w:rsidR="001059CD">
        <w:rPr>
          <w:rFonts w:ascii="Arial" w:hAnsi="Arial" w:cs="Arial"/>
        </w:rPr>
        <w:t xml:space="preserve"> da costa e todo e qualquer contato deverá ser realizado por meio de helicópteros, para minimizar e restringir o contato.</w:t>
      </w:r>
      <w:r w:rsidR="00D973CC">
        <w:rPr>
          <w:rFonts w:ascii="Arial" w:hAnsi="Arial" w:cs="Arial"/>
        </w:rPr>
        <w:t xml:space="preserve"> </w:t>
      </w:r>
      <w:r w:rsidR="00035C2A">
        <w:rPr>
          <w:rFonts w:ascii="Arial" w:hAnsi="Arial" w:cs="Arial"/>
        </w:rPr>
        <w:t>A á</w:t>
      </w:r>
      <w:r w:rsidR="00D973CC">
        <w:rPr>
          <w:rFonts w:ascii="Arial" w:hAnsi="Arial" w:cs="Arial"/>
        </w:rPr>
        <w:t>rea do entorno num raio de 10 quilômetros está iso</w:t>
      </w:r>
      <w:r w:rsidR="00117928">
        <w:rPr>
          <w:rFonts w:ascii="Arial" w:hAnsi="Arial" w:cs="Arial"/>
        </w:rPr>
        <w:t>la</w:t>
      </w:r>
      <w:r w:rsidR="00D973CC">
        <w:rPr>
          <w:rFonts w:ascii="Arial" w:hAnsi="Arial" w:cs="Arial"/>
        </w:rPr>
        <w:t xml:space="preserve">da. </w:t>
      </w:r>
    </w:p>
    <w:p w:rsidR="00DE5418" w:rsidRPr="00DE5418" w:rsidRDefault="00DE5418" w:rsidP="00DE5418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criptografia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expor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sala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aula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questões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relativas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cenário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mundial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computadores,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aspectos:</w:t>
      </w:r>
    </w:p>
    <w:p w:rsidR="00605312" w:rsidRDefault="00605312">
      <w:pPr>
        <w:pStyle w:val="PargrafodaLista"/>
        <w:rPr>
          <w:rFonts w:ascii="Arial" w:hAnsi="Arial" w:cs="Arial"/>
        </w:rPr>
      </w:pP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abordagem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concepção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(estruturação,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fundamentação)</w:t>
      </w:r>
      <w:r w:rsidR="002B31DB">
        <w:rPr>
          <w:rFonts w:ascii="Arial" w:hAnsi="Arial" w:cs="Arial"/>
        </w:rPr>
        <w:t>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benefícios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trouxe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anteriores.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aplicações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utilizaram-na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escolha.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Discussão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comparativa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conhecidas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expondo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analítica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especificidades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adequada.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Eventuais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vulnerabilidades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falhas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detectadas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tipo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melhorias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futuras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têm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propostas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eventuais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conseq</w:t>
      </w:r>
      <w:r w:rsidR="005A40FA">
        <w:rPr>
          <w:rFonts w:ascii="Arial" w:hAnsi="Arial" w:cs="Arial"/>
        </w:rPr>
        <w:t>u</w:t>
      </w:r>
      <w:r>
        <w:rPr>
          <w:rFonts w:ascii="Arial" w:hAnsi="Arial" w:cs="Arial"/>
        </w:rPr>
        <w:t>ências.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citados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acima,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elaborar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baseado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descritos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3,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possa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efetuar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criptografia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descriptografia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qualquer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mensagem,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cifrada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baseada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aluno.</w:t>
      </w:r>
      <w:r>
        <w:rPr>
          <w:rFonts w:ascii="Arial" w:eastAsia="Arial" w:hAnsi="Arial" w:cs="Arial"/>
        </w:rPr>
        <w:t xml:space="preserve"> </w:t>
      </w:r>
    </w:p>
    <w:p w:rsidR="00605312" w:rsidRDefault="00605312">
      <w:pPr>
        <w:pStyle w:val="PargrafodaLista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expor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criptografia.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contemplar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possibilidade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cifragem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frases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completas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limite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caracteres,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também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respectiva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descriptografia</w:t>
      </w:r>
      <w:proofErr w:type="spellEnd"/>
      <w:r>
        <w:rPr>
          <w:rFonts w:ascii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frase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eventual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chave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fornecidas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responsável.</w:t>
      </w:r>
    </w:p>
    <w:p w:rsidR="00605312" w:rsidRDefault="00605312">
      <w:pPr>
        <w:pStyle w:val="PargrafodaLista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complexidade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criptográfica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2F4837">
        <w:rPr>
          <w:rFonts w:ascii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APS.</w:t>
      </w: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</w:p>
    <w:p w:rsidR="00605312" w:rsidRDefault="00605312">
      <w:pPr>
        <w:pageBreakBefore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Criptografia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(conceitos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Técnicas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criptográficas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mais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utilizadas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Dissertação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605312" w:rsidRDefault="00605312">
      <w:pPr>
        <w:spacing w:line="360" w:lineRule="auto"/>
        <w:ind w:left="36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605312" w:rsidRDefault="00605312">
      <w:pPr>
        <w:jc w:val="both"/>
        <w:rPr>
          <w:rFonts w:ascii="Arial" w:hAnsi="Arial" w:cs="Arial"/>
        </w:rPr>
      </w:pP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</w:t>
      </w:r>
      <w:proofErr w:type="gramStart"/>
      <w:r>
        <w:rPr>
          <w:rFonts w:ascii="Arial" w:hAnsi="Arial" w:cs="Arial"/>
        </w:rPr>
        <w:t>)</w:t>
      </w:r>
      <w:proofErr w:type="gramEnd"/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Criptografia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Técnicas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criptográficas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conhecidas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(***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criptográfica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escolhida***)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Estruturação,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fundamentação</w:t>
      </w:r>
      <w:proofErr w:type="gramEnd"/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Benefícios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às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anteriores.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fazem/fizeram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técnica.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Discussão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comparativa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conhecidas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Vulnerabilidades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falhas.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Melhorias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propostas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e/ou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>.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ectPr w:rsidR="00605312">
          <w:footerReference w:type="default" r:id="rId9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605312" w:rsidRDefault="00634EE2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0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418044576" r:id="rId11"/>
        </w:object>
      </w:r>
    </w:p>
    <w:sectPr w:rsidR="00605312">
      <w:footerReference w:type="default" r:id="rId12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88" w:rsidRDefault="00721688">
      <w:r>
        <w:separator/>
      </w:r>
    </w:p>
  </w:endnote>
  <w:endnote w:type="continuationSeparator" w:id="0">
    <w:p w:rsidR="00721688" w:rsidRDefault="0072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312" w:rsidRDefault="006053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312" w:rsidRDefault="0060531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88" w:rsidRDefault="00721688">
      <w:r>
        <w:separator/>
      </w:r>
    </w:p>
  </w:footnote>
  <w:footnote w:type="continuationSeparator" w:id="0">
    <w:p w:rsidR="00721688" w:rsidRDefault="0072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40"/>
    <w:rsid w:val="00035C2A"/>
    <w:rsid w:val="00073B5C"/>
    <w:rsid w:val="000A342C"/>
    <w:rsid w:val="000B68A5"/>
    <w:rsid w:val="000D78EB"/>
    <w:rsid w:val="000F67CA"/>
    <w:rsid w:val="001059CD"/>
    <w:rsid w:val="00117928"/>
    <w:rsid w:val="00173BA6"/>
    <w:rsid w:val="00191F90"/>
    <w:rsid w:val="001A4140"/>
    <w:rsid w:val="00232536"/>
    <w:rsid w:val="00275984"/>
    <w:rsid w:val="002B31DB"/>
    <w:rsid w:val="002C2E96"/>
    <w:rsid w:val="002F4837"/>
    <w:rsid w:val="003D2684"/>
    <w:rsid w:val="003F1CAE"/>
    <w:rsid w:val="003F2D4F"/>
    <w:rsid w:val="00446191"/>
    <w:rsid w:val="005038E4"/>
    <w:rsid w:val="00545351"/>
    <w:rsid w:val="00563FF0"/>
    <w:rsid w:val="00574219"/>
    <w:rsid w:val="005A40FA"/>
    <w:rsid w:val="005F0DF5"/>
    <w:rsid w:val="005F42DB"/>
    <w:rsid w:val="00605312"/>
    <w:rsid w:val="00634EE2"/>
    <w:rsid w:val="006A489A"/>
    <w:rsid w:val="006E17D9"/>
    <w:rsid w:val="00721688"/>
    <w:rsid w:val="00932A80"/>
    <w:rsid w:val="00963E4B"/>
    <w:rsid w:val="00970304"/>
    <w:rsid w:val="00977169"/>
    <w:rsid w:val="009C2684"/>
    <w:rsid w:val="00A43D8B"/>
    <w:rsid w:val="00A70AE6"/>
    <w:rsid w:val="00B10C78"/>
    <w:rsid w:val="00BD6BD5"/>
    <w:rsid w:val="00C0700B"/>
    <w:rsid w:val="00C63A9A"/>
    <w:rsid w:val="00C87D1F"/>
    <w:rsid w:val="00CE63A7"/>
    <w:rsid w:val="00CE7562"/>
    <w:rsid w:val="00D973CC"/>
    <w:rsid w:val="00DE5418"/>
    <w:rsid w:val="00E00CC8"/>
    <w:rsid w:val="00E21CEE"/>
    <w:rsid w:val="00EF1764"/>
    <w:rsid w:val="00EF4B1E"/>
    <w:rsid w:val="00F42A55"/>
    <w:rsid w:val="00F91EF0"/>
    <w:rsid w:val="00F93821"/>
    <w:rsid w:val="00F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2D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D4F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2D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D4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ARTHUR F. ARNOLD BATTAGLIA</cp:lastModifiedBy>
  <cp:revision>2</cp:revision>
  <cp:lastPrinted>2012-12-04T15:00:00Z</cp:lastPrinted>
  <dcterms:created xsi:type="dcterms:W3CDTF">2012-12-26T18:30:00Z</dcterms:created>
  <dcterms:modified xsi:type="dcterms:W3CDTF">2012-12-26T18:30:00Z</dcterms:modified>
</cp:coreProperties>
</file>