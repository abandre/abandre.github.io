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A40C1" w:rsidRDefault="00537A7F">
      <w:pPr>
        <w:spacing w:line="360" w:lineRule="auto"/>
        <w:jc w:val="both"/>
        <w:rPr>
          <w:rFonts w:ascii="Tahoma" w:hAnsi="Tahoma" w:cs="Tahoma"/>
          <w:sz w:val="48"/>
          <w:szCs w:val="4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-528955</wp:posOffset>
                </wp:positionV>
                <wp:extent cx="6743700" cy="9591675"/>
                <wp:effectExtent l="38100" t="33020" r="38100" b="336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9591675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4.5pt;margin-top:-41.65pt;width:531pt;height:755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" filled="f" strokecolor="#548dd4" strokeweight="1.59mm"/>
            </w:pict>
          </mc:Fallback>
        </mc:AlternateContent>
      </w:r>
      <w:bookmarkStart w:id="0" w:name="OLE_LINK1"/>
      <w:r>
        <w:rPr>
          <w:noProof/>
          <w:lang w:eastAsia="pt-BR"/>
        </w:rPr>
        <w:drawing>
          <wp:inline distT="0" distB="0" distL="0" distR="0">
            <wp:extent cx="1600200" cy="476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  <w:r w:rsidR="00AA40C1">
        <w:t xml:space="preserve">  </w:t>
      </w:r>
    </w:p>
    <w:p w:rsidR="00AA40C1" w:rsidRDefault="00AA40C1">
      <w:pPr>
        <w:jc w:val="center"/>
        <w:rPr>
          <w:rFonts w:ascii="Tahoma" w:hAnsi="Tahoma" w:cs="Tahoma"/>
          <w:sz w:val="52"/>
        </w:rPr>
      </w:pPr>
    </w:p>
    <w:p w:rsidR="00537A7F" w:rsidRDefault="00537A7F">
      <w:pPr>
        <w:jc w:val="center"/>
        <w:rPr>
          <w:rFonts w:ascii="Tahoma" w:hAnsi="Tahoma" w:cs="Tahoma"/>
          <w:sz w:val="52"/>
        </w:rPr>
      </w:pPr>
    </w:p>
    <w:p w:rsidR="00537A7F" w:rsidRDefault="00537A7F">
      <w:pPr>
        <w:jc w:val="center"/>
        <w:rPr>
          <w:rFonts w:ascii="Tahoma" w:hAnsi="Tahoma" w:cs="Tahoma"/>
          <w:sz w:val="52"/>
        </w:rPr>
      </w:pPr>
    </w:p>
    <w:p w:rsidR="00AA40C1" w:rsidRDefault="008C2E93">
      <w:pPr>
        <w:pStyle w:val="Ttulo6"/>
      </w:pPr>
      <w:r>
        <w:t xml:space="preserve">1º </w:t>
      </w:r>
      <w:r w:rsidR="00CA4935">
        <w:t>Ciência da Computação</w:t>
      </w:r>
      <w:r w:rsidR="00AA40C1">
        <w:rPr>
          <w:rFonts w:eastAsia="Tahoma"/>
        </w:rPr>
        <w:t xml:space="preserve"> </w:t>
      </w:r>
      <w:r w:rsidR="00AA40C1">
        <w:t>(</w:t>
      </w:r>
      <w:r w:rsidR="00CA4935">
        <w:t>CC</w:t>
      </w:r>
      <w:bookmarkStart w:id="1" w:name="_GoBack"/>
      <w:bookmarkEnd w:id="1"/>
      <w:r w:rsidR="00AA40C1">
        <w:t>)</w:t>
      </w:r>
    </w:p>
    <w:p w:rsidR="00AA40C1" w:rsidRDefault="005F5722">
      <w:pPr>
        <w:jc w:val="center"/>
        <w:rPr>
          <w:rFonts w:ascii="Tahoma" w:hAnsi="Tahoma" w:cs="Tahoma"/>
          <w:sz w:val="52"/>
          <w:szCs w:val="52"/>
          <w:u w:val="single"/>
        </w:rPr>
      </w:pPr>
      <w:r>
        <w:rPr>
          <w:rFonts w:ascii="Tahoma" w:hAnsi="Tahoma" w:cs="Tahoma"/>
          <w:sz w:val="40"/>
          <w:szCs w:val="40"/>
        </w:rPr>
        <w:t xml:space="preserve"> </w:t>
      </w:r>
    </w:p>
    <w:p w:rsidR="00AA40C1" w:rsidRDefault="00AA40C1">
      <w:pPr>
        <w:jc w:val="center"/>
        <w:rPr>
          <w:rFonts w:ascii="Tahoma" w:hAnsi="Tahoma" w:cs="Tahoma"/>
          <w:sz w:val="52"/>
        </w:rPr>
      </w:pPr>
    </w:p>
    <w:p w:rsidR="00AA40C1" w:rsidRDefault="00AA40C1">
      <w:pPr>
        <w:jc w:val="center"/>
        <w:rPr>
          <w:rFonts w:ascii="Tahoma" w:hAnsi="Tahoma" w:cs="Tahoma"/>
          <w:sz w:val="52"/>
        </w:rPr>
      </w:pPr>
    </w:p>
    <w:p w:rsidR="00AA40C1" w:rsidRDefault="00AA40C1">
      <w:pPr>
        <w:jc w:val="center"/>
        <w:rPr>
          <w:rFonts w:ascii="Tahoma" w:hAnsi="Tahoma" w:cs="Tahoma"/>
          <w:sz w:val="52"/>
        </w:rPr>
      </w:pPr>
    </w:p>
    <w:p w:rsidR="00AA40C1" w:rsidRDefault="00AA40C1">
      <w:pPr>
        <w:jc w:val="center"/>
        <w:rPr>
          <w:rFonts w:ascii="Tahoma" w:hAnsi="Tahoma" w:cs="Tahoma"/>
          <w:sz w:val="52"/>
        </w:rPr>
      </w:pPr>
    </w:p>
    <w:p w:rsidR="00AA40C1" w:rsidRDefault="00AA40C1">
      <w:pPr>
        <w:jc w:val="center"/>
        <w:rPr>
          <w:rFonts w:ascii="Tahoma" w:hAnsi="Tahoma" w:cs="Tahoma"/>
          <w:sz w:val="52"/>
        </w:rPr>
      </w:pPr>
    </w:p>
    <w:p w:rsidR="00537A7F" w:rsidRPr="00537A7F" w:rsidRDefault="00AA40C1">
      <w:pPr>
        <w:pStyle w:val="Ttulo2"/>
        <w:rPr>
          <w:rFonts w:ascii="Tahoma" w:hAnsi="Tahoma" w:cs="Tahoma"/>
          <w:color w:val="102640"/>
          <w:sz w:val="46"/>
          <w:szCs w:val="46"/>
          <w:u w:val="single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Orientações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</w:t>
      </w:r>
      <w:r w:rsidRPr="00564478">
        <w:rPr>
          <w:rFonts w:ascii="Tahoma" w:hAnsi="Tahoma" w:cs="Tahoma"/>
          <w:color w:val="102640"/>
          <w:sz w:val="46"/>
          <w:szCs w:val="46"/>
        </w:rPr>
        <w:t>para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a disciplina de</w:t>
      </w:r>
      <w:r w:rsidRPr="00537A7F">
        <w:rPr>
          <w:rFonts w:ascii="Tahoma" w:eastAsia="Tahoma" w:hAnsi="Tahoma" w:cs="Tahoma"/>
          <w:color w:val="102640"/>
          <w:sz w:val="46"/>
          <w:szCs w:val="46"/>
          <w:u w:val="single"/>
        </w:rPr>
        <w:t xml:space="preserve"> Atividades Práticas</w:t>
      </w:r>
      <w:r w:rsidR="00537A7F" w:rsidRPr="00537A7F">
        <w:rPr>
          <w:rFonts w:ascii="Tahoma" w:eastAsia="Tahoma" w:hAnsi="Tahoma" w:cs="Tahoma"/>
          <w:color w:val="102640"/>
          <w:sz w:val="46"/>
          <w:szCs w:val="46"/>
          <w:u w:val="single"/>
        </w:rPr>
        <w:t xml:space="preserve"> </w:t>
      </w:r>
      <w:r w:rsidRPr="00537A7F">
        <w:rPr>
          <w:rFonts w:ascii="Tahoma" w:eastAsia="Tahoma" w:hAnsi="Tahoma" w:cs="Tahoma"/>
          <w:color w:val="102640"/>
          <w:sz w:val="46"/>
          <w:szCs w:val="46"/>
          <w:u w:val="single"/>
        </w:rPr>
        <w:t>Supervisionadas</w:t>
      </w:r>
    </w:p>
    <w:p w:rsidR="00AA40C1" w:rsidRPr="00564478" w:rsidRDefault="00AA40C1">
      <w:pPr>
        <w:pStyle w:val="Ttulo2"/>
        <w:rPr>
          <w:rFonts w:ascii="Tahoma" w:hAnsi="Tahoma" w:cs="Tahoma"/>
          <w:color w:val="102640"/>
          <w:sz w:val="46"/>
          <w:szCs w:val="46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201</w:t>
      </w:r>
      <w:r w:rsidR="00BB2411">
        <w:rPr>
          <w:rFonts w:ascii="Tahoma" w:hAnsi="Tahoma" w:cs="Tahoma"/>
          <w:color w:val="102640"/>
          <w:sz w:val="46"/>
          <w:szCs w:val="46"/>
        </w:rPr>
        <w:t>3</w:t>
      </w:r>
    </w:p>
    <w:p w:rsidR="00AA40C1" w:rsidRDefault="00AA40C1">
      <w:pPr>
        <w:rPr>
          <w:color w:val="102640"/>
        </w:rPr>
      </w:pPr>
    </w:p>
    <w:p w:rsidR="00AA40C1" w:rsidRDefault="00AA40C1">
      <w:pPr>
        <w:rPr>
          <w:color w:val="102640"/>
        </w:rPr>
      </w:pPr>
    </w:p>
    <w:p w:rsidR="00AA40C1" w:rsidRDefault="00AA40C1">
      <w:pPr>
        <w:rPr>
          <w:color w:val="102640"/>
        </w:rPr>
      </w:pPr>
    </w:p>
    <w:p w:rsidR="00AA40C1" w:rsidRDefault="00AA40C1">
      <w:pPr>
        <w:rPr>
          <w:color w:val="102640"/>
        </w:rPr>
      </w:pPr>
    </w:p>
    <w:p w:rsidR="005F5722" w:rsidRDefault="005F5722">
      <w:pPr>
        <w:rPr>
          <w:color w:val="102640"/>
        </w:rPr>
      </w:pPr>
    </w:p>
    <w:p w:rsidR="00AA40C1" w:rsidRDefault="00AA40C1">
      <w:pPr>
        <w:rPr>
          <w:color w:val="102640"/>
        </w:rPr>
      </w:pPr>
    </w:p>
    <w:p w:rsidR="00AA40C1" w:rsidRDefault="00AA40C1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TEMA</w:t>
      </w:r>
    </w:p>
    <w:p w:rsidR="00AA40C1" w:rsidRDefault="00AA40C1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PROPOSTA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AA40C1" w:rsidRDefault="00AA40C1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APRESENTAÇÃO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AA40C1" w:rsidRDefault="00AA40C1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lastRenderedPageBreak/>
        <w:t>Atividades Práticas Supervisionadas</w:t>
      </w:r>
      <w:r w:rsidR="002620A1">
        <w:rPr>
          <w:rFonts w:ascii="Arial" w:eastAsia="Arial" w:hAnsi="Arial" w:cs="Arial"/>
          <w:b/>
          <w:sz w:val="28"/>
          <w:szCs w:val="28"/>
          <w:u w:val="single"/>
        </w:rPr>
        <w:t xml:space="preserve"> (APS</w:t>
      </w:r>
      <w:r w:rsidR="00EF609B">
        <w:rPr>
          <w:rFonts w:ascii="Arial" w:eastAsia="Arial" w:hAnsi="Arial" w:cs="Arial"/>
          <w:b/>
          <w:sz w:val="28"/>
          <w:szCs w:val="28"/>
          <w:u w:val="single"/>
        </w:rPr>
        <w:t>)</w:t>
      </w:r>
    </w:p>
    <w:p w:rsidR="00AA40C1" w:rsidRDefault="00AA40C1">
      <w:pPr>
        <w:spacing w:line="360" w:lineRule="auto"/>
        <w:jc w:val="both"/>
        <w:rPr>
          <w:rFonts w:ascii="Arial" w:hAnsi="Arial" w:cs="Arial"/>
        </w:rPr>
      </w:pPr>
    </w:p>
    <w:p w:rsidR="00AA40C1" w:rsidRDefault="00AA40C1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hAnsi="Arial" w:cs="Arial"/>
          <w:b/>
        </w:rPr>
        <w:t>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TEMA:</w:t>
      </w:r>
      <w:r>
        <w:rPr>
          <w:rFonts w:ascii="Arial" w:eastAsia="Arial" w:hAnsi="Arial" w:cs="Arial"/>
          <w:b/>
        </w:rPr>
        <w:t xml:space="preserve"> </w:t>
      </w:r>
    </w:p>
    <w:p w:rsidR="00AA40C1" w:rsidRDefault="00AA40C1">
      <w:pPr>
        <w:spacing w:line="360" w:lineRule="auto"/>
        <w:jc w:val="both"/>
        <w:rPr>
          <w:rFonts w:ascii="Arial" w:hAnsi="Arial" w:cs="Arial"/>
        </w:rPr>
      </w:pPr>
    </w:p>
    <w:p w:rsidR="00AA40C1" w:rsidRDefault="00AA40C1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“DESENVOLVIMENTO DE UM SITE EM XHTML”</w:t>
      </w:r>
    </w:p>
    <w:p w:rsidR="00AA40C1" w:rsidRDefault="00AA40C1">
      <w:pPr>
        <w:spacing w:line="360" w:lineRule="auto"/>
        <w:jc w:val="center"/>
        <w:rPr>
          <w:rFonts w:ascii="Arial" w:hAnsi="Arial" w:cs="Arial"/>
          <w:b/>
        </w:rPr>
      </w:pPr>
    </w:p>
    <w:p w:rsidR="00AA40C1" w:rsidRDefault="00AA40C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PROPOSTA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AA40C1" w:rsidRDefault="00AA40C1">
      <w:pPr>
        <w:spacing w:line="360" w:lineRule="auto"/>
        <w:jc w:val="both"/>
        <w:rPr>
          <w:rFonts w:ascii="Arial" w:hAnsi="Arial" w:cs="Arial"/>
        </w:rPr>
      </w:pPr>
    </w:p>
    <w:p w:rsidR="00AA40C1" w:rsidRDefault="00AA40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A APS </w:t>
      </w:r>
      <w:r>
        <w:rPr>
          <w:rFonts w:ascii="Arial" w:hAnsi="Arial" w:cs="Arial"/>
        </w:rPr>
        <w:t>será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constituída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pelos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seguintes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tópicos:</w:t>
      </w:r>
    </w:p>
    <w:p w:rsidR="00AA40C1" w:rsidRDefault="00AA40C1">
      <w:pPr>
        <w:spacing w:line="360" w:lineRule="auto"/>
        <w:jc w:val="both"/>
        <w:rPr>
          <w:rFonts w:ascii="Arial" w:hAnsi="Arial" w:cs="Arial"/>
        </w:rPr>
      </w:pPr>
    </w:p>
    <w:p w:rsidR="006B3533" w:rsidRDefault="00AA40C1" w:rsidP="006B3533">
      <w:pPr>
        <w:spacing w:line="360" w:lineRule="auto"/>
        <w:ind w:firstLine="360"/>
        <w:jc w:val="both"/>
        <w:rPr>
          <w:rFonts w:ascii="Arial" w:hAnsi="Arial" w:cs="Arial"/>
        </w:rPr>
      </w:pPr>
      <w:r w:rsidRPr="006B3533">
        <w:rPr>
          <w:rFonts w:ascii="Arial" w:hAnsi="Arial" w:cs="Arial"/>
        </w:rPr>
        <w:t>O</w:t>
      </w:r>
      <w:r w:rsidRPr="006B3533">
        <w:rPr>
          <w:rFonts w:ascii="Arial" w:eastAsia="Arial" w:hAnsi="Arial" w:cs="Arial"/>
        </w:rPr>
        <w:t xml:space="preserve"> </w:t>
      </w:r>
      <w:r w:rsidRPr="006B3533">
        <w:rPr>
          <w:rFonts w:ascii="Arial" w:hAnsi="Arial" w:cs="Arial"/>
        </w:rPr>
        <w:t>grupo</w:t>
      </w:r>
      <w:r w:rsidRPr="006B3533">
        <w:rPr>
          <w:rFonts w:ascii="Arial" w:eastAsia="Arial" w:hAnsi="Arial" w:cs="Arial"/>
        </w:rPr>
        <w:t xml:space="preserve"> </w:t>
      </w:r>
      <w:r w:rsidRPr="006B3533">
        <w:rPr>
          <w:rFonts w:ascii="Arial" w:hAnsi="Arial" w:cs="Arial"/>
        </w:rPr>
        <w:t>de</w:t>
      </w:r>
      <w:r w:rsidRPr="006B3533">
        <w:rPr>
          <w:rFonts w:ascii="Arial" w:eastAsia="Arial" w:hAnsi="Arial" w:cs="Arial"/>
        </w:rPr>
        <w:t xml:space="preserve"> </w:t>
      </w:r>
      <w:r w:rsidRPr="006B3533">
        <w:rPr>
          <w:rFonts w:ascii="Arial" w:hAnsi="Arial" w:cs="Arial"/>
        </w:rPr>
        <w:t>alunos</w:t>
      </w:r>
      <w:r w:rsidRPr="006B3533">
        <w:rPr>
          <w:rFonts w:ascii="Arial" w:eastAsia="Arial" w:hAnsi="Arial" w:cs="Arial"/>
        </w:rPr>
        <w:t xml:space="preserve"> </w:t>
      </w:r>
      <w:r w:rsidRPr="006B3533">
        <w:rPr>
          <w:rFonts w:ascii="Arial" w:hAnsi="Arial" w:cs="Arial"/>
        </w:rPr>
        <w:t>deverá</w:t>
      </w:r>
      <w:r w:rsidRPr="006B3533">
        <w:rPr>
          <w:rFonts w:ascii="Arial" w:eastAsia="Arial" w:hAnsi="Arial" w:cs="Arial"/>
        </w:rPr>
        <w:t xml:space="preserve"> </w:t>
      </w:r>
      <w:r w:rsidRPr="006B3533">
        <w:rPr>
          <w:rFonts w:ascii="Arial" w:hAnsi="Arial" w:cs="Arial"/>
        </w:rPr>
        <w:t>escolher</w:t>
      </w:r>
      <w:r w:rsidRPr="006B3533">
        <w:rPr>
          <w:rFonts w:ascii="Arial" w:eastAsia="Arial" w:hAnsi="Arial" w:cs="Arial"/>
        </w:rPr>
        <w:t xml:space="preserve"> </w:t>
      </w:r>
      <w:r w:rsidRPr="006B3533">
        <w:rPr>
          <w:rFonts w:ascii="Arial" w:hAnsi="Arial" w:cs="Arial"/>
        </w:rPr>
        <w:t>um</w:t>
      </w:r>
      <w:r w:rsidRPr="006B3533">
        <w:rPr>
          <w:rFonts w:ascii="Arial" w:eastAsia="Arial" w:hAnsi="Arial" w:cs="Arial"/>
        </w:rPr>
        <w:t xml:space="preserve"> </w:t>
      </w:r>
      <w:r w:rsidRPr="006B3533">
        <w:rPr>
          <w:rFonts w:ascii="Arial" w:hAnsi="Arial" w:cs="Arial"/>
        </w:rPr>
        <w:t>tema</w:t>
      </w:r>
      <w:r w:rsidR="0068744F" w:rsidRPr="0068744F">
        <w:rPr>
          <w:rFonts w:ascii="Arial" w:hAnsi="Arial" w:cs="Arial"/>
        </w:rPr>
        <w:t xml:space="preserve"> </w:t>
      </w:r>
      <w:r w:rsidR="0068744F" w:rsidRPr="006B3533">
        <w:rPr>
          <w:rFonts w:ascii="Arial" w:hAnsi="Arial" w:cs="Arial"/>
        </w:rPr>
        <w:t>para</w:t>
      </w:r>
      <w:r w:rsidR="0068744F" w:rsidRPr="006B3533">
        <w:rPr>
          <w:rFonts w:ascii="Arial" w:eastAsia="Arial" w:hAnsi="Arial" w:cs="Arial"/>
        </w:rPr>
        <w:t xml:space="preserve"> </w:t>
      </w:r>
      <w:r w:rsidR="0068744F" w:rsidRPr="006B3533">
        <w:rPr>
          <w:rFonts w:ascii="Arial" w:hAnsi="Arial" w:cs="Arial"/>
        </w:rPr>
        <w:t>a criação de</w:t>
      </w:r>
      <w:r w:rsidR="0068744F" w:rsidRPr="006B3533">
        <w:rPr>
          <w:rFonts w:ascii="Arial" w:eastAsia="Arial" w:hAnsi="Arial" w:cs="Arial"/>
        </w:rPr>
        <w:t xml:space="preserve"> </w:t>
      </w:r>
      <w:r w:rsidR="0068744F" w:rsidRPr="006B3533">
        <w:rPr>
          <w:rFonts w:ascii="Arial" w:hAnsi="Arial" w:cs="Arial"/>
        </w:rPr>
        <w:t>um</w:t>
      </w:r>
      <w:r w:rsidR="0068744F" w:rsidRPr="006B3533">
        <w:rPr>
          <w:rFonts w:ascii="Arial" w:eastAsia="Arial" w:hAnsi="Arial" w:cs="Arial"/>
        </w:rPr>
        <w:t xml:space="preserve"> </w:t>
      </w:r>
      <w:r w:rsidR="0068744F" w:rsidRPr="006B3533">
        <w:rPr>
          <w:rFonts w:ascii="Arial" w:hAnsi="Arial" w:cs="Arial"/>
        </w:rPr>
        <w:t>site</w:t>
      </w:r>
      <w:r w:rsidR="00F64AA5" w:rsidRPr="006B3533">
        <w:rPr>
          <w:rFonts w:ascii="Arial" w:hAnsi="Arial" w:cs="Arial"/>
        </w:rPr>
        <w:t xml:space="preserve"> ligado </w:t>
      </w:r>
      <w:r w:rsidR="00B77AC9" w:rsidRPr="006B3533">
        <w:rPr>
          <w:rFonts w:ascii="Arial" w:hAnsi="Arial" w:cs="Arial"/>
        </w:rPr>
        <w:t>ao desenvolvimento sustentável</w:t>
      </w:r>
      <w:r w:rsidRPr="006B3533">
        <w:rPr>
          <w:rFonts w:ascii="Arial" w:hAnsi="Arial" w:cs="Arial"/>
        </w:rPr>
        <w:t>.</w:t>
      </w:r>
      <w:r w:rsidRPr="006B3533">
        <w:rPr>
          <w:rFonts w:ascii="Arial" w:eastAsia="Arial" w:hAnsi="Arial" w:cs="Arial"/>
        </w:rPr>
        <w:t xml:space="preserve"> </w:t>
      </w:r>
      <w:r w:rsidRPr="006B3533">
        <w:rPr>
          <w:rFonts w:ascii="Arial" w:hAnsi="Arial" w:cs="Arial"/>
        </w:rPr>
        <w:t>O</w:t>
      </w:r>
      <w:r w:rsidRPr="006B3533">
        <w:rPr>
          <w:rFonts w:ascii="Arial" w:eastAsia="Arial" w:hAnsi="Arial" w:cs="Arial"/>
        </w:rPr>
        <w:t xml:space="preserve"> </w:t>
      </w:r>
      <w:r w:rsidRPr="006B3533">
        <w:rPr>
          <w:rFonts w:ascii="Arial" w:hAnsi="Arial" w:cs="Arial"/>
        </w:rPr>
        <w:t>tema</w:t>
      </w:r>
      <w:r w:rsidRPr="006B3533">
        <w:rPr>
          <w:rFonts w:ascii="Arial" w:eastAsia="Arial" w:hAnsi="Arial" w:cs="Arial"/>
        </w:rPr>
        <w:t xml:space="preserve"> </w:t>
      </w:r>
      <w:r w:rsidRPr="006B3533">
        <w:rPr>
          <w:rFonts w:ascii="Arial" w:hAnsi="Arial" w:cs="Arial"/>
        </w:rPr>
        <w:t>escolhido</w:t>
      </w:r>
      <w:r w:rsidRPr="006B3533">
        <w:rPr>
          <w:rFonts w:ascii="Arial" w:eastAsia="Arial" w:hAnsi="Arial" w:cs="Arial"/>
        </w:rPr>
        <w:t xml:space="preserve"> </w:t>
      </w:r>
      <w:r w:rsidRPr="006B3533">
        <w:rPr>
          <w:rFonts w:ascii="Arial" w:hAnsi="Arial" w:cs="Arial"/>
        </w:rPr>
        <w:t>deverá</w:t>
      </w:r>
      <w:r w:rsidRPr="006B3533">
        <w:rPr>
          <w:rFonts w:ascii="Arial" w:eastAsia="Arial" w:hAnsi="Arial" w:cs="Arial"/>
        </w:rPr>
        <w:t xml:space="preserve"> </w:t>
      </w:r>
      <w:r w:rsidR="003C2F77" w:rsidRPr="006B3533">
        <w:rPr>
          <w:rFonts w:ascii="Arial" w:hAnsi="Arial" w:cs="Arial"/>
        </w:rPr>
        <w:t xml:space="preserve">envolver </w:t>
      </w:r>
      <w:r w:rsidR="00A27050" w:rsidRPr="006B3533">
        <w:rPr>
          <w:rFonts w:ascii="Arial" w:hAnsi="Arial" w:cs="Arial"/>
        </w:rPr>
        <w:t xml:space="preserve">a </w:t>
      </w:r>
      <w:proofErr w:type="gramStart"/>
      <w:r w:rsidR="00475247" w:rsidRPr="006B3533">
        <w:rPr>
          <w:rFonts w:ascii="Arial" w:hAnsi="Arial" w:cs="Arial"/>
        </w:rPr>
        <w:t>pr</w:t>
      </w:r>
      <w:r w:rsidR="00A202E5">
        <w:rPr>
          <w:rFonts w:ascii="Arial" w:hAnsi="Arial" w:cs="Arial"/>
        </w:rPr>
        <w:t>o</w:t>
      </w:r>
      <w:r w:rsidR="00475247" w:rsidRPr="006B3533">
        <w:rPr>
          <w:rFonts w:ascii="Arial" w:hAnsi="Arial" w:cs="Arial"/>
        </w:rPr>
        <w:t xml:space="preserve"> atividade</w:t>
      </w:r>
      <w:proofErr w:type="gramEnd"/>
      <w:r w:rsidR="00A27050" w:rsidRPr="006B3533">
        <w:rPr>
          <w:rFonts w:ascii="Arial" w:hAnsi="Arial" w:cs="Arial"/>
        </w:rPr>
        <w:t xml:space="preserve"> </w:t>
      </w:r>
      <w:r w:rsidR="005F6A48" w:rsidRPr="006B3533">
        <w:rPr>
          <w:rFonts w:ascii="Arial" w:hAnsi="Arial" w:cs="Arial"/>
        </w:rPr>
        <w:t>na</w:t>
      </w:r>
      <w:r w:rsidR="00A27050" w:rsidRPr="006B3533">
        <w:rPr>
          <w:rFonts w:ascii="Arial" w:hAnsi="Arial" w:cs="Arial"/>
        </w:rPr>
        <w:t xml:space="preserve"> busca de soluç</w:t>
      </w:r>
      <w:r w:rsidR="003117AE" w:rsidRPr="006B3533">
        <w:rPr>
          <w:rFonts w:ascii="Arial" w:hAnsi="Arial" w:cs="Arial"/>
        </w:rPr>
        <w:t>ões que mitiguem</w:t>
      </w:r>
      <w:r w:rsidR="00EC399B" w:rsidRPr="006B3533">
        <w:rPr>
          <w:rFonts w:ascii="Arial" w:hAnsi="Arial" w:cs="Arial"/>
        </w:rPr>
        <w:t xml:space="preserve"> ou cessem</w:t>
      </w:r>
      <w:r w:rsidR="00A27050" w:rsidRPr="006B3533">
        <w:rPr>
          <w:rFonts w:ascii="Arial" w:hAnsi="Arial" w:cs="Arial"/>
        </w:rPr>
        <w:t xml:space="preserve"> os impactos humanos</w:t>
      </w:r>
      <w:r w:rsidR="00A202E5">
        <w:rPr>
          <w:rFonts w:ascii="Arial" w:hAnsi="Arial" w:cs="Arial"/>
        </w:rPr>
        <w:t xml:space="preserve"> sobre o meio-ambiente</w:t>
      </w:r>
      <w:r w:rsidRPr="006B3533">
        <w:rPr>
          <w:rFonts w:ascii="Arial" w:hAnsi="Arial" w:cs="Arial"/>
        </w:rPr>
        <w:t>.</w:t>
      </w:r>
      <w:r w:rsidRPr="006B3533">
        <w:rPr>
          <w:rFonts w:ascii="Arial" w:eastAsia="Arial" w:hAnsi="Arial" w:cs="Arial"/>
        </w:rPr>
        <w:t xml:space="preserve"> </w:t>
      </w:r>
      <w:r w:rsidR="006B3533">
        <w:rPr>
          <w:rFonts w:ascii="Arial" w:eastAsia="Arial" w:hAnsi="Arial" w:cs="Arial"/>
        </w:rPr>
        <w:t>A proposta deve ser submetida à análise e aprovação do coordenador auxiliar.</w:t>
      </w:r>
    </w:p>
    <w:p w:rsidR="00AA40C1" w:rsidRDefault="00AA40C1" w:rsidP="006B3533">
      <w:pPr>
        <w:spacing w:line="360" w:lineRule="auto"/>
        <w:ind w:left="720"/>
        <w:jc w:val="both"/>
      </w:pPr>
    </w:p>
    <w:p w:rsidR="00AA40C1" w:rsidRDefault="00AA40C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efetuada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pesquisa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respeito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tópico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escolhido,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apresentá-lo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clara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objetiva.</w:t>
      </w:r>
    </w:p>
    <w:p w:rsidR="00AA40C1" w:rsidRDefault="00AA40C1">
      <w:pPr>
        <w:spacing w:line="360" w:lineRule="auto"/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discutir</w:t>
      </w:r>
      <w:r>
        <w:rPr>
          <w:rFonts w:ascii="Arial" w:eastAsia="Arial" w:hAnsi="Arial" w:cs="Arial"/>
        </w:rPr>
        <w:t xml:space="preserve"> a importância do tema escolhido, e a fundamentação da sua escolha para o desenvolvimento do site.</w:t>
      </w:r>
    </w:p>
    <w:p w:rsidR="00AA40C1" w:rsidRDefault="00AA40C1">
      <w:pPr>
        <w:spacing w:line="360" w:lineRule="auto"/>
        <w:ind w:left="720"/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fazer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dissertação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sobre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efeito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discutir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interdisciplinaridade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envolvida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mesmo.</w:t>
      </w:r>
    </w:p>
    <w:p w:rsidR="00AA40C1" w:rsidRDefault="00AA40C1">
      <w:pPr>
        <w:spacing w:line="360" w:lineRule="auto"/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elaborar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  <w:i/>
          <w:iCs/>
        </w:rPr>
        <w:t>site</w:t>
      </w:r>
      <w:r>
        <w:rPr>
          <w:rFonts w:ascii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através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recursos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XHTML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CSS,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resultado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pesquisas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mencionadas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itens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3</w:t>
      </w:r>
      <w:r>
        <w:rPr>
          <w:rFonts w:ascii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acima</w:t>
      </w:r>
      <w:proofErr w:type="gramEnd"/>
      <w:r>
        <w:rPr>
          <w:rFonts w:ascii="Arial" w:hAnsi="Arial" w:cs="Arial"/>
        </w:rPr>
        <w:t>.</w:t>
      </w:r>
    </w:p>
    <w:p w:rsidR="00475247" w:rsidRDefault="00475247" w:rsidP="00475247">
      <w:pPr>
        <w:pStyle w:val="PargrafodaLista"/>
        <w:rPr>
          <w:rFonts w:ascii="Arial" w:hAnsi="Arial" w:cs="Arial"/>
        </w:rPr>
      </w:pPr>
    </w:p>
    <w:p w:rsidR="00AA40C1" w:rsidRDefault="00AA40C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nível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refinamento,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assim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complexidade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técnicas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ordenação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escolhidas,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terão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impacto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final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Novas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funcionalidades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poderão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implementadas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neste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sistema,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relacionadas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abordado.</w:t>
      </w:r>
    </w:p>
    <w:p w:rsidR="00AA40C1" w:rsidRDefault="00AA40C1">
      <w:pPr>
        <w:spacing w:line="360" w:lineRule="auto"/>
        <w:ind w:left="720"/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atribuída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entregue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configura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 w:rsidR="00135684">
        <w:rPr>
          <w:rFonts w:ascii="Arial" w:hAnsi="Arial" w:cs="Arial"/>
        </w:rPr>
        <w:t>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APS</w:t>
      </w:r>
      <w:r w:rsidR="00135684">
        <w:rPr>
          <w:rFonts w:ascii="Arial" w:hAnsi="Arial" w:cs="Arial"/>
        </w:rPr>
        <w:t>.</w:t>
      </w:r>
    </w:p>
    <w:p w:rsidR="00AA40C1" w:rsidRDefault="00AA40C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APRESENTAÇÃO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AA40C1" w:rsidRDefault="00AA40C1" w:rsidP="009C1119">
      <w:pPr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composto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5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número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diferente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5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dependerá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aprovação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do(a)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Coordenador(a)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Auxiliar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campus.</w:t>
      </w:r>
    </w:p>
    <w:p w:rsidR="00AA40C1" w:rsidRDefault="00AA40C1" w:rsidP="009C1119">
      <w:pPr>
        <w:ind w:left="720"/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Todas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etapas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escritas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ARIAL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12,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espaçamento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1,5,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direita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esquerda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A4,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encade</w:t>
      </w:r>
      <w:r w:rsidR="00753740">
        <w:rPr>
          <w:rFonts w:ascii="Arial" w:hAnsi="Arial" w:cs="Arial"/>
        </w:rPr>
        <w:t>r</w:t>
      </w:r>
      <w:r>
        <w:rPr>
          <w:rFonts w:ascii="Arial" w:hAnsi="Arial" w:cs="Arial"/>
        </w:rPr>
        <w:t>nado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(espiral)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capa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transparente.</w:t>
      </w:r>
      <w:r>
        <w:rPr>
          <w:rFonts w:ascii="Arial" w:eastAsia="Arial" w:hAnsi="Arial" w:cs="Arial"/>
        </w:rPr>
        <w:t xml:space="preserve"> </w:t>
      </w:r>
    </w:p>
    <w:p w:rsidR="00AA40C1" w:rsidRDefault="00AA40C1" w:rsidP="009C1119">
      <w:pPr>
        <w:ind w:left="720"/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Limites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AA40C1" w:rsidRDefault="00AA40C1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Tema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escolhido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4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8 </w:t>
      </w:r>
      <w:r>
        <w:rPr>
          <w:rFonts w:ascii="Arial" w:hAnsi="Arial" w:cs="Arial"/>
        </w:rPr>
        <w:t>páginas.</w:t>
      </w:r>
    </w:p>
    <w:p w:rsidR="00AA40C1" w:rsidRDefault="00AA40C1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Dissertação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5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10 </w:t>
      </w:r>
      <w:r>
        <w:rPr>
          <w:rFonts w:ascii="Arial" w:hAnsi="Arial" w:cs="Arial"/>
        </w:rPr>
        <w:t>páginas.</w:t>
      </w:r>
    </w:p>
    <w:p w:rsidR="00AA40C1" w:rsidRDefault="00AA40C1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Projeto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i/>
          <w:iCs/>
          <w:u w:val="single"/>
        </w:rPr>
        <w:t>site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AA40C1" w:rsidRDefault="00AA40C1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Relatório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com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linhas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código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10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AA40C1" w:rsidRDefault="00AA40C1" w:rsidP="009C1119">
      <w:pPr>
        <w:ind w:left="720"/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entregue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junto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padrão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“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” </w:t>
      </w:r>
      <w:r>
        <w:rPr>
          <w:rFonts w:ascii="Arial" w:hAnsi="Arial" w:cs="Arial"/>
        </w:rPr>
        <w:t>ilustrando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cronologicamente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itens,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orientação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professor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atividade.</w:t>
      </w:r>
    </w:p>
    <w:p w:rsidR="00AA40C1" w:rsidRDefault="00AA40C1" w:rsidP="009C1119">
      <w:pPr>
        <w:ind w:left="357"/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trabalho:</w:t>
      </w:r>
    </w:p>
    <w:p w:rsidR="00AA40C1" w:rsidRDefault="00AA40C1" w:rsidP="009C1119">
      <w:pPr>
        <w:jc w:val="both"/>
        <w:rPr>
          <w:rFonts w:ascii="Arial" w:hAnsi="Arial" w:cs="Arial"/>
        </w:rPr>
      </w:pPr>
    </w:p>
    <w:p w:rsidR="00AA40C1" w:rsidRDefault="00AA40C1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identificando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(nome/RA</w:t>
      </w:r>
      <w:proofErr w:type="gramStart"/>
      <w:r>
        <w:rPr>
          <w:rFonts w:ascii="Arial" w:hAnsi="Arial" w:cs="Arial"/>
        </w:rPr>
        <w:t>)</w:t>
      </w:r>
      <w:proofErr w:type="gramEnd"/>
    </w:p>
    <w:p w:rsidR="00AA40C1" w:rsidRDefault="00AA40C1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Índice</w:t>
      </w:r>
    </w:p>
    <w:p w:rsidR="00AA40C1" w:rsidRDefault="00AA40C1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</w:p>
    <w:p w:rsidR="00AA40C1" w:rsidRDefault="00AA40C1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AA40C1" w:rsidRDefault="00AA40C1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escolhido</w:t>
      </w:r>
    </w:p>
    <w:p w:rsidR="00AA40C1" w:rsidRDefault="00AA40C1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Dissertação</w:t>
      </w:r>
    </w:p>
    <w:p w:rsidR="00AA40C1" w:rsidRDefault="00AA40C1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(estrutura)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site</w:t>
      </w:r>
    </w:p>
    <w:p w:rsidR="00AA40C1" w:rsidRDefault="00AA40C1">
      <w:pPr>
        <w:numPr>
          <w:ilvl w:val="1"/>
          <w:numId w:val="2"/>
        </w:numPr>
        <w:tabs>
          <w:tab w:val="left" w:pos="900"/>
        </w:tabs>
        <w:spacing w:line="360" w:lineRule="auto"/>
        <w:ind w:left="788" w:hanging="431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Relatório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linhas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código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  <w:i/>
          <w:iCs/>
        </w:rPr>
        <w:t>site</w:t>
      </w:r>
    </w:p>
    <w:p w:rsidR="00AA40C1" w:rsidRDefault="00AA40C1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Apresentação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  <w:i/>
          <w:iCs/>
        </w:rPr>
        <w:t>site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computador</w:t>
      </w:r>
    </w:p>
    <w:p w:rsidR="00AA40C1" w:rsidRDefault="00AA40C1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p w:rsidR="00AA40C1" w:rsidRDefault="00AA40C1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</w:p>
    <w:p w:rsidR="00AA40C1" w:rsidRDefault="00AA40C1">
      <w:pPr>
        <w:spacing w:line="360" w:lineRule="auto"/>
        <w:jc w:val="both"/>
        <w:rPr>
          <w:rFonts w:ascii="Arial" w:hAnsi="Arial" w:cs="Arial"/>
        </w:rPr>
      </w:pPr>
    </w:p>
    <w:p w:rsidR="00AA40C1" w:rsidRDefault="00AA40C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IV.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MODELO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FICHA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ATIVIDADES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PRÁTICAS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SUPERVISIONADAS</w:t>
      </w:r>
    </w:p>
    <w:p w:rsidR="00AA40C1" w:rsidRDefault="00AA40C1">
      <w:pPr>
        <w:sectPr w:rsidR="00AA40C1">
          <w:footerReference w:type="default" r:id="rId9"/>
          <w:pgSz w:w="11906" w:h="16838"/>
          <w:pgMar w:top="1418" w:right="1418" w:bottom="1418" w:left="1418" w:header="720" w:footer="709" w:gutter="0"/>
          <w:cols w:space="720"/>
          <w:docGrid w:linePitch="360"/>
        </w:sectPr>
      </w:pPr>
    </w:p>
    <w:p w:rsidR="00AA40C1" w:rsidRDefault="00C926A6">
      <w:pPr>
        <w:spacing w:line="360" w:lineRule="auto"/>
        <w:jc w:val="center"/>
      </w:pPr>
      <w:r>
        <w:object w:dxaOrig="14039" w:dyaOrig="11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2.25pt;height:516.75pt" o:ole="" o:bordertopcolor="this" o:borderleftcolor="this" o:borderbottomcolor="this" o:borderrightcolor="this" filled="t">
            <v:fill color2="black"/>
            <v:imagedata r:id="rId10" o:title=""/>
            <w10:bordertop space="4"/>
            <w10:borderleft space="7"/>
            <w10:borderbottom space="4"/>
            <w10:borderright space="7"/>
          </v:shape>
          <o:OLEObject Type="Embed" ProgID="Excel.Sheet.8" ShapeID="_x0000_i1025" DrawAspect="Content" ObjectID="_1418045021" r:id="rId11"/>
        </w:object>
      </w:r>
    </w:p>
    <w:sectPr w:rsidR="00AA40C1">
      <w:footerReference w:type="default" r:id="rId12"/>
      <w:pgSz w:w="16838" w:h="11906" w:orient="landscape"/>
      <w:pgMar w:top="284" w:right="851" w:bottom="765" w:left="85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394" w:rsidRDefault="004B5394">
      <w:r>
        <w:separator/>
      </w:r>
    </w:p>
  </w:endnote>
  <w:endnote w:type="continuationSeparator" w:id="0">
    <w:p w:rsidR="004B5394" w:rsidRDefault="004B5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0C1" w:rsidRDefault="00AA40C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0C1" w:rsidRDefault="00AA40C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394" w:rsidRDefault="004B5394">
      <w:r>
        <w:separator/>
      </w:r>
    </w:p>
  </w:footnote>
  <w:footnote w:type="continuationSeparator" w:id="0">
    <w:p w:rsidR="004B5394" w:rsidRDefault="004B5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A5"/>
    <w:rsid w:val="00034BBD"/>
    <w:rsid w:val="00045888"/>
    <w:rsid w:val="00135684"/>
    <w:rsid w:val="001E28EE"/>
    <w:rsid w:val="001F3C92"/>
    <w:rsid w:val="002620A1"/>
    <w:rsid w:val="002F575E"/>
    <w:rsid w:val="003117AE"/>
    <w:rsid w:val="003C2F77"/>
    <w:rsid w:val="00470CF1"/>
    <w:rsid w:val="00475247"/>
    <w:rsid w:val="004B5394"/>
    <w:rsid w:val="004F626F"/>
    <w:rsid w:val="00537A7F"/>
    <w:rsid w:val="00540B49"/>
    <w:rsid w:val="00564478"/>
    <w:rsid w:val="005F5722"/>
    <w:rsid w:val="005F6A48"/>
    <w:rsid w:val="0068744F"/>
    <w:rsid w:val="006B3533"/>
    <w:rsid w:val="007206C7"/>
    <w:rsid w:val="00723B56"/>
    <w:rsid w:val="007317AB"/>
    <w:rsid w:val="00753740"/>
    <w:rsid w:val="007A1B51"/>
    <w:rsid w:val="007B2F98"/>
    <w:rsid w:val="0088270E"/>
    <w:rsid w:val="008C2E93"/>
    <w:rsid w:val="0090763B"/>
    <w:rsid w:val="009707AA"/>
    <w:rsid w:val="009C1119"/>
    <w:rsid w:val="00A202E5"/>
    <w:rsid w:val="00A27050"/>
    <w:rsid w:val="00AA40C1"/>
    <w:rsid w:val="00B44495"/>
    <w:rsid w:val="00B77AC9"/>
    <w:rsid w:val="00BB2411"/>
    <w:rsid w:val="00C926A6"/>
    <w:rsid w:val="00CA4935"/>
    <w:rsid w:val="00CD154E"/>
    <w:rsid w:val="00D76FE2"/>
    <w:rsid w:val="00D93708"/>
    <w:rsid w:val="00E616E7"/>
    <w:rsid w:val="00E81165"/>
    <w:rsid w:val="00EA0D32"/>
    <w:rsid w:val="00EB6461"/>
    <w:rsid w:val="00EC399B"/>
    <w:rsid w:val="00EF609B"/>
    <w:rsid w:val="00F64AA5"/>
    <w:rsid w:val="00FA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Char">
    <w:name w:val="Char"/>
    <w:rPr>
      <w:rFonts w:ascii="Tahoma" w:hAnsi="Tahoma" w:cs="Tahoma"/>
      <w:sz w:val="22"/>
      <w:szCs w:val="28"/>
    </w:rPr>
  </w:style>
  <w:style w:type="character" w:customStyle="1" w:styleId="Char3">
    <w:name w:val="Char3"/>
    <w:rPr>
      <w:rFonts w:ascii="Comic Sans MS" w:hAnsi="Comic Sans MS" w:cs="Comic Sans MS"/>
      <w:b/>
      <w:bCs/>
      <w:sz w:val="22"/>
      <w:szCs w:val="24"/>
    </w:rPr>
  </w:style>
  <w:style w:type="character" w:customStyle="1" w:styleId="Char2">
    <w:name w:val="Char2"/>
    <w:rPr>
      <w:rFonts w:ascii="Arial" w:hAnsi="Arial" w:cs="Arial"/>
      <w:b/>
      <w:bCs/>
      <w:sz w:val="24"/>
      <w:szCs w:val="24"/>
    </w:rPr>
  </w:style>
  <w:style w:type="character" w:customStyle="1" w:styleId="Char1">
    <w:name w:val="Char1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Recuodecorpodetexto">
    <w:name w:val="Body Text Indent"/>
    <w:basedOn w:val="Normal"/>
    <w:pPr>
      <w:spacing w:line="360" w:lineRule="auto"/>
      <w:ind w:left="680"/>
      <w:jc w:val="both"/>
    </w:pPr>
    <w:rPr>
      <w:rFonts w:ascii="Tahoma" w:hAnsi="Tahoma" w:cs="Tahoma"/>
      <w:sz w:val="22"/>
      <w:szCs w:val="28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475247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A0D3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D32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Char">
    <w:name w:val="Char"/>
    <w:rPr>
      <w:rFonts w:ascii="Tahoma" w:hAnsi="Tahoma" w:cs="Tahoma"/>
      <w:sz w:val="22"/>
      <w:szCs w:val="28"/>
    </w:rPr>
  </w:style>
  <w:style w:type="character" w:customStyle="1" w:styleId="Char3">
    <w:name w:val="Char3"/>
    <w:rPr>
      <w:rFonts w:ascii="Comic Sans MS" w:hAnsi="Comic Sans MS" w:cs="Comic Sans MS"/>
      <w:b/>
      <w:bCs/>
      <w:sz w:val="22"/>
      <w:szCs w:val="24"/>
    </w:rPr>
  </w:style>
  <w:style w:type="character" w:customStyle="1" w:styleId="Char2">
    <w:name w:val="Char2"/>
    <w:rPr>
      <w:rFonts w:ascii="Arial" w:hAnsi="Arial" w:cs="Arial"/>
      <w:b/>
      <w:bCs/>
      <w:sz w:val="24"/>
      <w:szCs w:val="24"/>
    </w:rPr>
  </w:style>
  <w:style w:type="character" w:customStyle="1" w:styleId="Char1">
    <w:name w:val="Char1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Recuodecorpodetexto">
    <w:name w:val="Body Text Indent"/>
    <w:basedOn w:val="Normal"/>
    <w:pPr>
      <w:spacing w:line="360" w:lineRule="auto"/>
      <w:ind w:left="680"/>
      <w:jc w:val="both"/>
    </w:pPr>
    <w:rPr>
      <w:rFonts w:ascii="Tahoma" w:hAnsi="Tahoma" w:cs="Tahoma"/>
      <w:sz w:val="22"/>
      <w:szCs w:val="28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475247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A0D3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D3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INTEGRADO – 1º SEMESTRE – ENGENHARIA BÁSICO</vt:lpstr>
      <vt:lpstr>TRABALHO INTEGRADO – 1º SEMESTRE – ENGENHARIA BÁSICO</vt:lpstr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INTEGRADO – 1º SEMESTRE – ENGENHARIA BÁSICO</dc:title>
  <dc:subject/>
  <dc:creator>professores</dc:creator>
  <cp:keywords/>
  <cp:lastModifiedBy>ARTHUR F. ARNOLD BATTAGLIA</cp:lastModifiedBy>
  <cp:revision>3</cp:revision>
  <cp:lastPrinted>2012-12-11T15:52:00Z</cp:lastPrinted>
  <dcterms:created xsi:type="dcterms:W3CDTF">2012-12-26T18:23:00Z</dcterms:created>
  <dcterms:modified xsi:type="dcterms:W3CDTF">2012-12-26T18:37:00Z</dcterms:modified>
</cp:coreProperties>
</file>